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C0C2" w14:textId="77777777" w:rsidR="00CD0CCC" w:rsidRPr="008E5055" w:rsidRDefault="00CD0CCC" w:rsidP="00CD0CCC">
      <w:pPr>
        <w:shd w:val="clear" w:color="auto" w:fill="FFFFFF"/>
        <w:spacing w:after="150"/>
        <w:jc w:val="center"/>
        <w:textAlignment w:val="baseline"/>
        <w:outlineLvl w:val="1"/>
        <w:rPr>
          <w:rFonts w:ascii="Helvetica" w:eastAsia="Times New Roman" w:hAnsi="Helvetica" w:cs="Helvetica"/>
          <w:color w:val="384047"/>
          <w:sz w:val="28"/>
          <w:szCs w:val="28"/>
        </w:rPr>
      </w:pPr>
      <w:r w:rsidRPr="008E5055">
        <w:rPr>
          <w:rFonts w:ascii="Helvetica" w:eastAsia="Times New Roman" w:hAnsi="Helvetica" w:cs="Helvetica"/>
          <w:color w:val="384047"/>
          <w:sz w:val="28"/>
          <w:szCs w:val="28"/>
        </w:rPr>
        <w:t>$(document</w:t>
      </w:r>
      <w:proofErr w:type="gramStart"/>
      <w:r w:rsidRPr="008E5055">
        <w:rPr>
          <w:rFonts w:ascii="Helvetica" w:eastAsia="Times New Roman" w:hAnsi="Helvetica" w:cs="Helvetica"/>
          <w:color w:val="384047"/>
          <w:sz w:val="28"/>
          <w:szCs w:val="28"/>
        </w:rPr>
        <w:t>).ready</w:t>
      </w:r>
      <w:proofErr w:type="gramEnd"/>
      <w:r w:rsidRPr="008E5055">
        <w:rPr>
          <w:rFonts w:ascii="Helvetica" w:eastAsia="Times New Roman" w:hAnsi="Helvetica" w:cs="Helvetica"/>
          <w:color w:val="384047"/>
          <w:sz w:val="28"/>
          <w:szCs w:val="28"/>
        </w:rPr>
        <w:t>(function(){</w:t>
      </w:r>
    </w:p>
    <w:p w14:paraId="55477FBB" w14:textId="77777777" w:rsidR="00CD0CCC" w:rsidRPr="008E5055" w:rsidRDefault="00CD0CCC" w:rsidP="00CD0CCC">
      <w:pPr>
        <w:shd w:val="clear" w:color="auto" w:fill="FFFFFF"/>
        <w:spacing w:after="150"/>
        <w:jc w:val="center"/>
        <w:textAlignment w:val="baseline"/>
        <w:outlineLvl w:val="1"/>
        <w:rPr>
          <w:rFonts w:ascii="Helvetica" w:eastAsia="Times New Roman" w:hAnsi="Helvetica" w:cs="Helvetica"/>
          <w:color w:val="384047"/>
          <w:sz w:val="28"/>
          <w:szCs w:val="28"/>
        </w:rPr>
      </w:pPr>
    </w:p>
    <w:p w14:paraId="26713CBD" w14:textId="0D198888" w:rsidR="00CD0CCC" w:rsidRPr="008E5055" w:rsidRDefault="00CD0CCC" w:rsidP="00CD0CCC">
      <w:pPr>
        <w:shd w:val="clear" w:color="auto" w:fill="FFFFFF"/>
        <w:spacing w:after="150"/>
        <w:jc w:val="center"/>
        <w:textAlignment w:val="baseline"/>
        <w:outlineLvl w:val="1"/>
        <w:rPr>
          <w:rFonts w:ascii="Helvetica" w:eastAsia="Times New Roman" w:hAnsi="Helvetica" w:cs="Helvetica"/>
          <w:color w:val="384047"/>
          <w:sz w:val="28"/>
          <w:szCs w:val="28"/>
        </w:rPr>
      </w:pPr>
      <w:proofErr w:type="gramStart"/>
      <w:r w:rsidRPr="008E5055">
        <w:rPr>
          <w:rFonts w:ascii="Helvetica" w:eastAsia="Times New Roman" w:hAnsi="Helvetica" w:cs="Helvetica"/>
          <w:color w:val="384047"/>
          <w:sz w:val="28"/>
          <w:szCs w:val="28"/>
        </w:rPr>
        <w:t>});/</w:t>
      </w:r>
      <w:proofErr w:type="gramEnd"/>
      <w:r w:rsidRPr="008E5055">
        <w:rPr>
          <w:rFonts w:ascii="Helvetica" w:eastAsia="Times New Roman" w:hAnsi="Helvetica" w:cs="Helvetica"/>
          <w:color w:val="384047"/>
          <w:sz w:val="28"/>
          <w:szCs w:val="28"/>
        </w:rPr>
        <w:t>/end ready</w:t>
      </w:r>
    </w:p>
    <w:p w14:paraId="2797788A" w14:textId="78F80345" w:rsidR="00CD0CCC" w:rsidRPr="008E5055" w:rsidRDefault="00CD0CCC" w:rsidP="00CD0CCC">
      <w:pPr>
        <w:shd w:val="clear" w:color="auto" w:fill="FFFFFF"/>
        <w:spacing w:after="150"/>
        <w:jc w:val="center"/>
        <w:textAlignment w:val="baseline"/>
        <w:outlineLvl w:val="1"/>
        <w:rPr>
          <w:rFonts w:ascii="Helvetica" w:eastAsia="Times New Roman" w:hAnsi="Helvetica" w:cs="Helvetica"/>
          <w:color w:val="384047"/>
          <w:sz w:val="28"/>
          <w:szCs w:val="28"/>
        </w:rPr>
      </w:pPr>
    </w:p>
    <w:p w14:paraId="083843C9" w14:textId="19CD52A5" w:rsidR="00CD0CCC" w:rsidRPr="008E5055" w:rsidRDefault="00CD0CCC" w:rsidP="004A1BC9">
      <w:pPr>
        <w:shd w:val="clear" w:color="auto" w:fill="FFFFFF"/>
        <w:spacing w:after="150"/>
        <w:jc w:val="center"/>
        <w:textAlignment w:val="baseline"/>
        <w:outlineLvl w:val="1"/>
        <w:rPr>
          <w:rFonts w:ascii="Helvetica" w:eastAsia="Times New Roman" w:hAnsi="Helvetica" w:cs="Helvetica"/>
          <w:color w:val="384047"/>
          <w:sz w:val="28"/>
          <w:szCs w:val="28"/>
        </w:rPr>
      </w:pPr>
      <w:r w:rsidRPr="008E5055">
        <w:rPr>
          <w:rFonts w:ascii="Helvetica" w:eastAsia="Times New Roman" w:hAnsi="Helvetica" w:cs="Helvetica"/>
          <w:color w:val="384047"/>
          <w:sz w:val="28"/>
          <w:szCs w:val="28"/>
        </w:rPr>
        <w:t xml:space="preserve">Use this </w:t>
      </w:r>
      <w:r w:rsidR="00B56910" w:rsidRPr="008E5055">
        <w:rPr>
          <w:rFonts w:ascii="Helvetica" w:eastAsia="Times New Roman" w:hAnsi="Helvetica" w:cs="Helvetica"/>
          <w:color w:val="384047"/>
          <w:sz w:val="28"/>
          <w:szCs w:val="28"/>
        </w:rPr>
        <w:t xml:space="preserve">in </w:t>
      </w:r>
      <w:proofErr w:type="spellStart"/>
      <w:r w:rsidR="00B56910" w:rsidRPr="008E5055">
        <w:rPr>
          <w:rFonts w:ascii="Helvetica" w:eastAsia="Times New Roman" w:hAnsi="Helvetica" w:cs="Helvetica"/>
          <w:color w:val="384047"/>
          <w:sz w:val="28"/>
          <w:szCs w:val="28"/>
        </w:rPr>
        <w:t>javascript</w:t>
      </w:r>
      <w:proofErr w:type="spellEnd"/>
      <w:r w:rsidR="00B56910" w:rsidRPr="008E5055">
        <w:rPr>
          <w:rFonts w:ascii="Helvetica" w:eastAsia="Times New Roman" w:hAnsi="Helvetica" w:cs="Helvetica"/>
          <w:color w:val="384047"/>
          <w:sz w:val="28"/>
          <w:szCs w:val="28"/>
        </w:rPr>
        <w:t xml:space="preserve"> to place the </w:t>
      </w:r>
      <w:proofErr w:type="spellStart"/>
      <w:r w:rsidR="00B56910" w:rsidRPr="008E5055">
        <w:rPr>
          <w:rFonts w:ascii="Helvetica" w:eastAsia="Times New Roman" w:hAnsi="Helvetica" w:cs="Helvetica"/>
          <w:color w:val="384047"/>
          <w:sz w:val="28"/>
          <w:szCs w:val="28"/>
        </w:rPr>
        <w:t>javascript</w:t>
      </w:r>
      <w:proofErr w:type="spellEnd"/>
      <w:r w:rsidR="00B56910" w:rsidRPr="008E5055">
        <w:rPr>
          <w:rFonts w:ascii="Helvetica" w:eastAsia="Times New Roman" w:hAnsi="Helvetica" w:cs="Helvetica"/>
          <w:color w:val="384047"/>
          <w:sz w:val="28"/>
          <w:szCs w:val="28"/>
        </w:rPr>
        <w:t xml:space="preserve"> script tag at the top of the page to load </w:t>
      </w:r>
      <w:proofErr w:type="spellStart"/>
      <w:r w:rsidR="00B56910" w:rsidRPr="008E5055">
        <w:rPr>
          <w:rFonts w:ascii="Helvetica" w:eastAsia="Times New Roman" w:hAnsi="Helvetica" w:cs="Helvetica"/>
          <w:color w:val="384047"/>
          <w:sz w:val="28"/>
          <w:szCs w:val="28"/>
        </w:rPr>
        <w:t>javascript</w:t>
      </w:r>
      <w:proofErr w:type="spellEnd"/>
      <w:r w:rsidR="00B56910" w:rsidRPr="008E5055">
        <w:rPr>
          <w:rFonts w:ascii="Helvetica" w:eastAsia="Times New Roman" w:hAnsi="Helvetica" w:cs="Helvetica"/>
          <w:color w:val="384047"/>
          <w:sz w:val="28"/>
          <w:szCs w:val="28"/>
        </w:rPr>
        <w:t xml:space="preserve"> after everything else loads</w:t>
      </w:r>
    </w:p>
    <w:p w14:paraId="4EF3C504" w14:textId="77777777" w:rsidR="00CD0CCC" w:rsidRDefault="00CD0CCC" w:rsidP="004A1BC9">
      <w:pPr>
        <w:shd w:val="clear" w:color="auto" w:fill="FFFFFF"/>
        <w:spacing w:after="150"/>
        <w:jc w:val="center"/>
        <w:textAlignment w:val="baseline"/>
        <w:outlineLvl w:val="1"/>
        <w:rPr>
          <w:rFonts w:ascii="Helvetica" w:eastAsia="Times New Roman" w:hAnsi="Helvetica" w:cs="Helvetica"/>
          <w:color w:val="384047"/>
          <w:sz w:val="36"/>
          <w:szCs w:val="36"/>
        </w:rPr>
      </w:pPr>
    </w:p>
    <w:p w14:paraId="0347CD69" w14:textId="718D25E5" w:rsidR="004A1BC9" w:rsidRDefault="004A1BC9" w:rsidP="004A1BC9">
      <w:pPr>
        <w:shd w:val="clear" w:color="auto" w:fill="FFFFFF"/>
        <w:spacing w:after="150"/>
        <w:jc w:val="center"/>
        <w:textAlignment w:val="baseline"/>
        <w:outlineLvl w:val="1"/>
        <w:rPr>
          <w:rFonts w:ascii="Helvetica" w:eastAsia="Times New Roman" w:hAnsi="Helvetica" w:cs="Helvetica"/>
          <w:color w:val="384047"/>
          <w:sz w:val="36"/>
          <w:szCs w:val="36"/>
        </w:rPr>
      </w:pPr>
      <w:r w:rsidRPr="004A1BC9">
        <w:rPr>
          <w:rFonts w:ascii="Helvetica" w:eastAsia="Times New Roman" w:hAnsi="Helvetica" w:cs="Helvetica"/>
          <w:color w:val="384047"/>
          <w:sz w:val="36"/>
          <w:szCs w:val="36"/>
        </w:rPr>
        <w:t>AJAX and APIs</w:t>
      </w:r>
    </w:p>
    <w:p w14:paraId="537E68B8" w14:textId="4A41EA93" w:rsidR="004A1BC9" w:rsidRDefault="002A02CC"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Learn how an API -- Application Programming Interface -- lets you retrieve information from another web site such as Twitter or Google Maps. In this stage you'll build a photo search application that searches Flickr for photos and displays thumbnails of the images on a web page ... using AJAX, of course!</w:t>
      </w:r>
    </w:p>
    <w:p w14:paraId="5DD0D4EE" w14:textId="2F858BE6" w:rsidR="007A2191" w:rsidRDefault="007A2191"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p>
    <w:p w14:paraId="5D1B8193" w14:textId="77777777" w:rsidR="00757C6E" w:rsidRPr="00757C6E" w:rsidRDefault="00757C6E" w:rsidP="00227B89">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757C6E">
        <w:rPr>
          <w:rFonts w:ascii="Helvetica" w:eastAsia="Times New Roman" w:hAnsi="Helvetica" w:cs="Helvetica"/>
          <w:color w:val="384047"/>
          <w:kern w:val="36"/>
          <w:sz w:val="36"/>
          <w:szCs w:val="36"/>
        </w:rPr>
        <w:t>What Is an API?</w:t>
      </w:r>
    </w:p>
    <w:p w14:paraId="3154BD70" w14:textId="0346DCD1" w:rsidR="007A2191" w:rsidRDefault="007A2191" w:rsidP="004A1BC9">
      <w:pPr>
        <w:shd w:val="clear" w:color="auto" w:fill="FFFFFF"/>
        <w:spacing w:after="150"/>
        <w:jc w:val="center"/>
        <w:textAlignment w:val="baseline"/>
        <w:outlineLvl w:val="1"/>
        <w:rPr>
          <w:rFonts w:ascii="Helvetica" w:eastAsia="Times New Roman" w:hAnsi="Helvetica" w:cs="Helvetica"/>
          <w:color w:val="384047"/>
          <w:sz w:val="36"/>
          <w:szCs w:val="36"/>
        </w:rPr>
      </w:pPr>
    </w:p>
    <w:p w14:paraId="5091ED6E" w14:textId="7A4B3334" w:rsidR="00757C6E" w:rsidRDefault="00757C6E"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Learn what an API, or Application Programming Interface is, and why it is useful.</w:t>
      </w:r>
    </w:p>
    <w:p w14:paraId="31F85A56" w14:textId="37295E63" w:rsidR="00757C6E" w:rsidRDefault="00757C6E"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API stand for Application Programming Interface</w:t>
      </w:r>
    </w:p>
    <w:p w14:paraId="015D35CC" w14:textId="77777777" w:rsidR="008315EE" w:rsidRPr="008315EE" w:rsidRDefault="008315EE" w:rsidP="00227B89">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8315EE">
        <w:rPr>
          <w:rFonts w:ascii="Helvetica" w:eastAsia="Times New Roman" w:hAnsi="Helvetica" w:cs="Helvetica"/>
          <w:color w:val="384047"/>
          <w:kern w:val="36"/>
          <w:sz w:val="36"/>
          <w:szCs w:val="36"/>
        </w:rPr>
        <w:t>Flickr’s API</w:t>
      </w:r>
    </w:p>
    <w:p w14:paraId="4916E012" w14:textId="6FE58229" w:rsidR="00757C6E" w:rsidRDefault="00757C6E" w:rsidP="004A1BC9">
      <w:pPr>
        <w:shd w:val="clear" w:color="auto" w:fill="FFFFFF"/>
        <w:spacing w:after="150"/>
        <w:jc w:val="center"/>
        <w:textAlignment w:val="baseline"/>
        <w:outlineLvl w:val="1"/>
        <w:rPr>
          <w:rFonts w:ascii="Helvetica" w:eastAsia="Times New Roman" w:hAnsi="Helvetica" w:cs="Helvetica"/>
          <w:color w:val="384047"/>
          <w:sz w:val="36"/>
          <w:szCs w:val="36"/>
        </w:rPr>
      </w:pPr>
    </w:p>
    <w:p w14:paraId="52BF61CB" w14:textId="13E23057" w:rsidR="008315EE" w:rsidRDefault="00E07B00"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Flickr is one of the most popular photo-sharing sites on the web. Flickr offers an API for searching its huge catalog of photos.</w:t>
      </w:r>
    </w:p>
    <w:p w14:paraId="0C002E45" w14:textId="77777777" w:rsidR="00D50929" w:rsidRPr="00D50929" w:rsidRDefault="00D50929" w:rsidP="00227B89">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D50929">
        <w:rPr>
          <w:rFonts w:ascii="Helvetica" w:eastAsia="Times New Roman" w:hAnsi="Helvetica" w:cs="Helvetica"/>
          <w:color w:val="384047"/>
          <w:kern w:val="36"/>
          <w:sz w:val="36"/>
          <w:szCs w:val="36"/>
        </w:rPr>
        <w:t>Beginning the Project</w:t>
      </w:r>
    </w:p>
    <w:p w14:paraId="67653D30" w14:textId="7DFBC748" w:rsidR="00E07B00" w:rsidRDefault="00E07B00" w:rsidP="004A1BC9">
      <w:pPr>
        <w:shd w:val="clear" w:color="auto" w:fill="FFFFFF"/>
        <w:spacing w:after="150"/>
        <w:jc w:val="center"/>
        <w:textAlignment w:val="baseline"/>
        <w:outlineLvl w:val="1"/>
        <w:rPr>
          <w:rFonts w:ascii="Helvetica" w:eastAsia="Times New Roman" w:hAnsi="Helvetica" w:cs="Helvetica"/>
          <w:color w:val="384047"/>
          <w:sz w:val="36"/>
          <w:szCs w:val="36"/>
        </w:rPr>
      </w:pPr>
    </w:p>
    <w:p w14:paraId="3F191A87" w14:textId="120D8BD1" w:rsidR="00D50929" w:rsidRDefault="00227B89"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In this stage, we'll build a web page that uses AJAX to search Flickr for pictures of cats, dogs and moose. We'll display thumbnails of the animals on the page and link to their Flickr photo page.</w:t>
      </w:r>
    </w:p>
    <w:p w14:paraId="2CB98C45" w14:textId="65470782" w:rsidR="00227B89" w:rsidRDefault="00227B89"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p>
    <w:p w14:paraId="37262940" w14:textId="4E094FDF" w:rsidR="007A2651" w:rsidRDefault="007A2651" w:rsidP="007A2651">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7A2651">
        <w:rPr>
          <w:rFonts w:ascii="Helvetica" w:eastAsia="Times New Roman" w:hAnsi="Helvetica" w:cs="Helvetica"/>
          <w:color w:val="384047"/>
          <w:kern w:val="36"/>
          <w:sz w:val="36"/>
          <w:szCs w:val="36"/>
        </w:rPr>
        <w:t>Adding jQuery</w:t>
      </w:r>
    </w:p>
    <w:p w14:paraId="5649ECC3" w14:textId="3748FF7E" w:rsidR="007A2651" w:rsidRDefault="002F6BD2" w:rsidP="007A2651">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The first step in this large project is getting the page set up to use jQuery -- linking to the jQuery library file and adding some basic programming.</w:t>
      </w:r>
    </w:p>
    <w:p w14:paraId="067E4704" w14:textId="35770772" w:rsidR="005C6317" w:rsidRDefault="005C6317" w:rsidP="007A2651">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p>
    <w:p w14:paraId="6BBB9100" w14:textId="15B6A629" w:rsidR="001134B3" w:rsidRDefault="001134B3" w:rsidP="001134B3">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1134B3">
        <w:rPr>
          <w:rFonts w:ascii="Helvetica" w:eastAsia="Times New Roman" w:hAnsi="Helvetica" w:cs="Helvetica"/>
          <w:color w:val="384047"/>
          <w:kern w:val="36"/>
          <w:sz w:val="36"/>
          <w:szCs w:val="36"/>
        </w:rPr>
        <w:lastRenderedPageBreak/>
        <w:t>Making the AJAX Request</w:t>
      </w:r>
    </w:p>
    <w:p w14:paraId="1B1141CC" w14:textId="6C260083" w:rsidR="001134B3" w:rsidRDefault="001134B3" w:rsidP="001134B3">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As part of our Flickr photo project, we'll put together the required jQuery programming to make a JSONP request of the Flickr web server.</w:t>
      </w:r>
    </w:p>
    <w:p w14:paraId="08EE9FC6" w14:textId="77777777" w:rsidR="001134B3" w:rsidRDefault="001134B3">
      <w:pPr>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br w:type="page"/>
      </w:r>
    </w:p>
    <w:p w14:paraId="042E0FA7" w14:textId="77777777" w:rsidR="00B23E44" w:rsidRPr="00B23E44" w:rsidRDefault="00B23E44" w:rsidP="00B23E44">
      <w:pPr>
        <w:shd w:val="clear" w:color="auto" w:fill="FFFFFF"/>
        <w:spacing w:after="225"/>
        <w:textAlignment w:val="baseline"/>
        <w:outlineLvl w:val="3"/>
        <w:rPr>
          <w:rFonts w:ascii="Helvetica" w:eastAsia="Times New Roman" w:hAnsi="Helvetica" w:cs="Helvetica"/>
          <w:color w:val="2D3339"/>
          <w:sz w:val="21"/>
          <w:szCs w:val="21"/>
        </w:rPr>
      </w:pPr>
      <w:r w:rsidRPr="00B23E44">
        <w:rPr>
          <w:rFonts w:ascii="Helvetica" w:eastAsia="Times New Roman" w:hAnsi="Helvetica" w:cs="Helvetica"/>
          <w:color w:val="2D3339"/>
          <w:sz w:val="21"/>
          <w:szCs w:val="21"/>
        </w:rPr>
        <w:lastRenderedPageBreak/>
        <w:t>Reference</w:t>
      </w:r>
    </w:p>
    <w:p w14:paraId="761B2247" w14:textId="77777777" w:rsidR="00B23E44" w:rsidRPr="00B23E44" w:rsidRDefault="00B23E44" w:rsidP="00B23E44">
      <w:pPr>
        <w:numPr>
          <w:ilvl w:val="0"/>
          <w:numId w:val="24"/>
        </w:numPr>
        <w:shd w:val="clear" w:color="auto" w:fill="FFFFFF"/>
        <w:ind w:left="0"/>
        <w:textAlignment w:val="baseline"/>
        <w:rPr>
          <w:rFonts w:ascii="inherit" w:eastAsia="Times New Roman" w:hAnsi="inherit" w:cs="Helvetica"/>
          <w:color w:val="576366"/>
          <w:sz w:val="21"/>
          <w:szCs w:val="21"/>
        </w:rPr>
      </w:pPr>
      <w:proofErr w:type="gramStart"/>
      <w:r w:rsidRPr="00B23E44">
        <w:rPr>
          <w:rFonts w:ascii="inherit" w:eastAsia="Times New Roman" w:hAnsi="inherit" w:cs="Helvetica"/>
          <w:color w:val="576366"/>
          <w:sz w:val="21"/>
          <w:szCs w:val="21"/>
          <w:bdr w:val="none" w:sz="0" w:space="0" w:color="auto" w:frame="1"/>
        </w:rPr>
        <w:t>tags</w:t>
      </w:r>
      <w:r w:rsidRPr="00B23E44">
        <w:rPr>
          <w:rFonts w:ascii="inherit" w:eastAsia="Times New Roman" w:hAnsi="inherit" w:cs="Helvetica"/>
          <w:color w:val="576366"/>
          <w:sz w:val="21"/>
          <w:szCs w:val="21"/>
        </w:rPr>
        <w:t> :</w:t>
      </w:r>
      <w:proofErr w:type="gramEnd"/>
      <w:r w:rsidRPr="00B23E44">
        <w:rPr>
          <w:rFonts w:ascii="inherit" w:eastAsia="Times New Roman" w:hAnsi="inherit" w:cs="Helvetica"/>
          <w:color w:val="576366"/>
          <w:sz w:val="21"/>
          <w:szCs w:val="21"/>
        </w:rPr>
        <w:t xml:space="preserve"> Use the </w:t>
      </w:r>
      <w:r w:rsidRPr="00B23E44">
        <w:rPr>
          <w:rFonts w:ascii="Courier" w:eastAsia="Times New Roman" w:hAnsi="Courier" w:cs="Courier New"/>
          <w:color w:val="4B5658"/>
          <w:sz w:val="20"/>
          <w:szCs w:val="20"/>
          <w:bdr w:val="none" w:sz="0" w:space="0" w:color="auto" w:frame="1"/>
        </w:rPr>
        <w:t>tags</w:t>
      </w:r>
      <w:r w:rsidRPr="00B23E44">
        <w:rPr>
          <w:rFonts w:ascii="inherit" w:eastAsia="Times New Roman" w:hAnsi="inherit" w:cs="Helvetica"/>
          <w:color w:val="576366"/>
          <w:sz w:val="21"/>
          <w:szCs w:val="21"/>
        </w:rPr>
        <w:t> option to search the public Flickr feed for photos that match a list of comma separated values like this: </w:t>
      </w:r>
      <w:r w:rsidRPr="00B23E44">
        <w:rPr>
          <w:rFonts w:ascii="Courier" w:eastAsia="Times New Roman" w:hAnsi="Courier" w:cs="Courier New"/>
          <w:color w:val="4B5658"/>
          <w:sz w:val="20"/>
          <w:szCs w:val="20"/>
          <w:bdr w:val="none" w:sz="0" w:space="0" w:color="auto" w:frame="1"/>
        </w:rPr>
        <w:t>tags : "</w:t>
      </w:r>
      <w:proofErr w:type="spellStart"/>
      <w:r w:rsidRPr="00B23E44">
        <w:rPr>
          <w:rFonts w:ascii="Courier" w:eastAsia="Times New Roman" w:hAnsi="Courier" w:cs="Courier New"/>
          <w:color w:val="4B5658"/>
          <w:sz w:val="20"/>
          <w:szCs w:val="20"/>
          <w:bdr w:val="none" w:sz="0" w:space="0" w:color="auto" w:frame="1"/>
        </w:rPr>
        <w:t>cat,dog,moose</w:t>
      </w:r>
      <w:proofErr w:type="spellEnd"/>
      <w:r w:rsidRPr="00B23E44">
        <w:rPr>
          <w:rFonts w:ascii="Courier" w:eastAsia="Times New Roman" w:hAnsi="Courier" w:cs="Courier New"/>
          <w:color w:val="4B5658"/>
          <w:sz w:val="20"/>
          <w:szCs w:val="20"/>
          <w:bdr w:val="none" w:sz="0" w:space="0" w:color="auto" w:frame="1"/>
        </w:rPr>
        <w:t>"</w:t>
      </w:r>
    </w:p>
    <w:p w14:paraId="09FEE8DE" w14:textId="77777777" w:rsidR="00B23E44" w:rsidRPr="00B23E44" w:rsidRDefault="00B23E44" w:rsidP="00B23E44">
      <w:pPr>
        <w:numPr>
          <w:ilvl w:val="0"/>
          <w:numId w:val="24"/>
        </w:numPr>
        <w:shd w:val="clear" w:color="auto" w:fill="FFFFFF"/>
        <w:ind w:left="0"/>
        <w:textAlignment w:val="baseline"/>
        <w:rPr>
          <w:rFonts w:ascii="inherit" w:eastAsia="Times New Roman" w:hAnsi="inherit" w:cs="Helvetica"/>
          <w:color w:val="576366"/>
          <w:sz w:val="21"/>
          <w:szCs w:val="21"/>
        </w:rPr>
      </w:pPr>
      <w:proofErr w:type="gramStart"/>
      <w:r w:rsidRPr="00B23E44">
        <w:rPr>
          <w:rFonts w:ascii="inherit" w:eastAsia="Times New Roman" w:hAnsi="inherit" w:cs="Helvetica"/>
          <w:color w:val="576366"/>
          <w:sz w:val="21"/>
          <w:szCs w:val="21"/>
          <w:bdr w:val="none" w:sz="0" w:space="0" w:color="auto" w:frame="1"/>
        </w:rPr>
        <w:t>format</w:t>
      </w:r>
      <w:r w:rsidRPr="00B23E44">
        <w:rPr>
          <w:rFonts w:ascii="inherit" w:eastAsia="Times New Roman" w:hAnsi="inherit" w:cs="Helvetica"/>
          <w:color w:val="576366"/>
          <w:sz w:val="21"/>
          <w:szCs w:val="21"/>
        </w:rPr>
        <w:t> :</w:t>
      </w:r>
      <w:proofErr w:type="gramEnd"/>
      <w:r w:rsidRPr="00B23E44">
        <w:rPr>
          <w:rFonts w:ascii="inherit" w:eastAsia="Times New Roman" w:hAnsi="inherit" w:cs="Helvetica"/>
          <w:color w:val="576366"/>
          <w:sz w:val="21"/>
          <w:szCs w:val="21"/>
        </w:rPr>
        <w:t xml:space="preserve"> Use the </w:t>
      </w:r>
      <w:r w:rsidRPr="00B23E44">
        <w:rPr>
          <w:rFonts w:ascii="Courier" w:eastAsia="Times New Roman" w:hAnsi="Courier" w:cs="Courier New"/>
          <w:color w:val="4B5658"/>
          <w:sz w:val="20"/>
          <w:szCs w:val="20"/>
          <w:bdr w:val="none" w:sz="0" w:space="0" w:color="auto" w:frame="1"/>
        </w:rPr>
        <w:t>format</w:t>
      </w:r>
      <w:r w:rsidRPr="00B23E44">
        <w:rPr>
          <w:rFonts w:ascii="inherit" w:eastAsia="Times New Roman" w:hAnsi="inherit" w:cs="Helvetica"/>
          <w:color w:val="576366"/>
          <w:sz w:val="21"/>
          <w:szCs w:val="21"/>
        </w:rPr>
        <w:t> option to request a different format for the feed. For example: </w:t>
      </w:r>
      <w:proofErr w:type="gramStart"/>
      <w:r w:rsidRPr="00B23E44">
        <w:rPr>
          <w:rFonts w:ascii="Courier" w:eastAsia="Times New Roman" w:hAnsi="Courier" w:cs="Courier New"/>
          <w:color w:val="4B5658"/>
          <w:sz w:val="20"/>
          <w:szCs w:val="20"/>
          <w:bdr w:val="none" w:sz="0" w:space="0" w:color="auto" w:frame="1"/>
        </w:rPr>
        <w:t>format :</w:t>
      </w:r>
      <w:proofErr w:type="gramEnd"/>
      <w:r w:rsidRPr="00B23E44">
        <w:rPr>
          <w:rFonts w:ascii="Courier" w:eastAsia="Times New Roman" w:hAnsi="Courier" w:cs="Courier New"/>
          <w:color w:val="4B5658"/>
          <w:sz w:val="20"/>
          <w:szCs w:val="20"/>
          <w:bdr w:val="none" w:sz="0" w:space="0" w:color="auto" w:frame="1"/>
        </w:rPr>
        <w:t xml:space="preserve"> "json"</w:t>
      </w:r>
    </w:p>
    <w:p w14:paraId="2BF1891E" w14:textId="133855DB" w:rsidR="001134B3" w:rsidRDefault="001134B3" w:rsidP="001134B3">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41A02AFB" w14:textId="389DA684" w:rsidR="001B4D3F" w:rsidRDefault="001B4D3F" w:rsidP="001B4D3F">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r w:rsidRPr="001B4D3F">
        <w:rPr>
          <w:rFonts w:ascii="Helvetica" w:eastAsia="Times New Roman" w:hAnsi="Helvetica" w:cs="Helvetica"/>
          <w:color w:val="384047"/>
          <w:kern w:val="36"/>
          <w:sz w:val="36"/>
          <w:szCs w:val="36"/>
        </w:rPr>
        <w:t>Displaying the Photos</w:t>
      </w:r>
    </w:p>
    <w:p w14:paraId="1309ECCC" w14:textId="7ECE1596" w:rsidR="001B4D3F" w:rsidRDefault="001B4D3F" w:rsidP="001B4D3F">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431F26A2" w14:textId="51CAA3B6" w:rsidR="001B4D3F" w:rsidRDefault="007E1DDF" w:rsidP="001B4D3F">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 xml:space="preserve">Now that we've retrieved data from Flickr, we need to build the HTML to display the photos on our page. We'll use jQuery's very useful </w:t>
      </w:r>
      <w:proofErr w:type="gramStart"/>
      <w:r>
        <w:rPr>
          <w:rFonts w:ascii="Helvetica" w:hAnsi="Helvetica" w:cs="Helvetica"/>
          <w:color w:val="576366"/>
          <w:sz w:val="21"/>
          <w:szCs w:val="21"/>
          <w:shd w:val="clear" w:color="auto" w:fill="FFFFFF"/>
        </w:rPr>
        <w:t>$.each</w:t>
      </w:r>
      <w:proofErr w:type="gramEnd"/>
      <w:r>
        <w:rPr>
          <w:rFonts w:ascii="Helvetica" w:hAnsi="Helvetica" w:cs="Helvetica"/>
          <w:color w:val="576366"/>
          <w:sz w:val="21"/>
          <w:szCs w:val="21"/>
          <w:shd w:val="clear" w:color="auto" w:fill="FFFFFF"/>
        </w:rPr>
        <w:t>() method to build this HTML.</w:t>
      </w:r>
    </w:p>
    <w:p w14:paraId="65F76FE8" w14:textId="608CFB9C" w:rsidR="007E1DDF" w:rsidRDefault="007E1DDF" w:rsidP="001B4D3F">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p>
    <w:p w14:paraId="1AB267C9" w14:textId="77777777" w:rsidR="00707F4A" w:rsidRPr="00707F4A" w:rsidRDefault="00707F4A" w:rsidP="00707F4A">
      <w:pPr>
        <w:shd w:val="clear" w:color="auto" w:fill="FFFFFF"/>
        <w:spacing w:line="450" w:lineRule="atLeast"/>
        <w:textAlignment w:val="baseline"/>
        <w:outlineLvl w:val="0"/>
        <w:rPr>
          <w:rFonts w:ascii="Helvetica" w:eastAsia="Times New Roman" w:hAnsi="Helvetica" w:cs="Helvetica"/>
          <w:color w:val="384047"/>
          <w:kern w:val="36"/>
          <w:sz w:val="36"/>
          <w:szCs w:val="36"/>
        </w:rPr>
      </w:pPr>
      <w:bookmarkStart w:id="0" w:name="_GoBack"/>
      <w:r w:rsidRPr="00707F4A">
        <w:rPr>
          <w:rFonts w:ascii="Helvetica" w:eastAsia="Times New Roman" w:hAnsi="Helvetica" w:cs="Helvetica"/>
          <w:color w:val="384047"/>
          <w:kern w:val="36"/>
          <w:sz w:val="36"/>
          <w:szCs w:val="36"/>
        </w:rPr>
        <w:t>Stage 4 Challenge</w:t>
      </w:r>
    </w:p>
    <w:p w14:paraId="1B9D71D5" w14:textId="49445CF7" w:rsidR="007E1DDF" w:rsidRDefault="007E1DDF" w:rsidP="001B4D3F">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5EAF4C7D" w14:textId="35F24ED4" w:rsidR="00707F4A" w:rsidRDefault="00434CA5" w:rsidP="001B4D3F">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The requirements for this project have changed. Instead of just displaying photos of specific animals, you need to program the page to search Flickr for photos that match a form request.</w:t>
      </w:r>
    </w:p>
    <w:bookmarkEnd w:id="0"/>
    <w:p w14:paraId="2BC6DD1B" w14:textId="77777777" w:rsidR="00434CA5" w:rsidRPr="001B4D3F" w:rsidRDefault="00434CA5" w:rsidP="001B4D3F">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734277CA" w14:textId="77777777" w:rsidR="00B23E44" w:rsidRPr="001134B3" w:rsidRDefault="00B23E44" w:rsidP="001134B3">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32657396" w14:textId="77777777" w:rsidR="005C6317" w:rsidRDefault="005C6317" w:rsidP="007A2651">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p>
    <w:p w14:paraId="0B55390A" w14:textId="5F79E3E9" w:rsidR="00B56910" w:rsidRDefault="00B56910" w:rsidP="007A2651">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p>
    <w:p w14:paraId="62295316" w14:textId="77777777" w:rsidR="00B56910" w:rsidRDefault="00B56910" w:rsidP="007A2651">
      <w:pPr>
        <w:shd w:val="clear" w:color="auto" w:fill="FFFFFF"/>
        <w:spacing w:line="450" w:lineRule="atLeast"/>
        <w:jc w:val="center"/>
        <w:textAlignment w:val="baseline"/>
        <w:outlineLvl w:val="0"/>
        <w:rPr>
          <w:rFonts w:ascii="Helvetica" w:hAnsi="Helvetica" w:cs="Helvetica"/>
          <w:color w:val="576366"/>
          <w:sz w:val="21"/>
          <w:szCs w:val="21"/>
          <w:shd w:val="clear" w:color="auto" w:fill="FFFFFF"/>
        </w:rPr>
      </w:pPr>
    </w:p>
    <w:p w14:paraId="5FFC3E3D" w14:textId="77777777" w:rsidR="002F6BD2" w:rsidRPr="007A2651" w:rsidRDefault="002F6BD2" w:rsidP="007A2651">
      <w:pPr>
        <w:shd w:val="clear" w:color="auto" w:fill="FFFFFF"/>
        <w:spacing w:line="450" w:lineRule="atLeast"/>
        <w:jc w:val="center"/>
        <w:textAlignment w:val="baseline"/>
        <w:outlineLvl w:val="0"/>
        <w:rPr>
          <w:rFonts w:ascii="Helvetica" w:eastAsia="Times New Roman" w:hAnsi="Helvetica" w:cs="Helvetica"/>
          <w:color w:val="384047"/>
          <w:kern w:val="36"/>
          <w:sz w:val="36"/>
          <w:szCs w:val="36"/>
        </w:rPr>
      </w:pPr>
    </w:p>
    <w:p w14:paraId="70F7FB43" w14:textId="77777777" w:rsidR="00227B89" w:rsidRDefault="00227B89" w:rsidP="004A1BC9">
      <w:pPr>
        <w:shd w:val="clear" w:color="auto" w:fill="FFFFFF"/>
        <w:spacing w:after="150"/>
        <w:jc w:val="center"/>
        <w:textAlignment w:val="baseline"/>
        <w:outlineLvl w:val="1"/>
        <w:rPr>
          <w:rFonts w:ascii="Helvetica" w:hAnsi="Helvetica" w:cs="Helvetica"/>
          <w:color w:val="576366"/>
          <w:sz w:val="21"/>
          <w:szCs w:val="21"/>
          <w:shd w:val="clear" w:color="auto" w:fill="FFFFFF"/>
        </w:rPr>
      </w:pPr>
    </w:p>
    <w:p w14:paraId="0936B013" w14:textId="77777777" w:rsidR="00227B89" w:rsidRPr="004A1BC9" w:rsidRDefault="00227B89" w:rsidP="004A1BC9">
      <w:pPr>
        <w:shd w:val="clear" w:color="auto" w:fill="FFFFFF"/>
        <w:spacing w:after="150"/>
        <w:jc w:val="center"/>
        <w:textAlignment w:val="baseline"/>
        <w:outlineLvl w:val="1"/>
        <w:rPr>
          <w:rFonts w:ascii="Helvetica" w:eastAsia="Times New Roman" w:hAnsi="Helvetica" w:cs="Helvetica"/>
          <w:color w:val="384047"/>
          <w:sz w:val="36"/>
          <w:szCs w:val="36"/>
        </w:rPr>
      </w:pPr>
    </w:p>
    <w:p w14:paraId="4BB54FB4"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14945DB"/>
    <w:multiLevelType w:val="multilevel"/>
    <w:tmpl w:val="6E9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C9"/>
    <w:rsid w:val="001134B3"/>
    <w:rsid w:val="001B4D3F"/>
    <w:rsid w:val="00227B89"/>
    <w:rsid w:val="002A02CC"/>
    <w:rsid w:val="002F6BD2"/>
    <w:rsid w:val="00434CA5"/>
    <w:rsid w:val="004A1BC9"/>
    <w:rsid w:val="005C6317"/>
    <w:rsid w:val="00645252"/>
    <w:rsid w:val="006D3D74"/>
    <w:rsid w:val="00707F4A"/>
    <w:rsid w:val="00757C6E"/>
    <w:rsid w:val="007A2191"/>
    <w:rsid w:val="007A2651"/>
    <w:rsid w:val="007E1DDF"/>
    <w:rsid w:val="008315EE"/>
    <w:rsid w:val="0083569A"/>
    <w:rsid w:val="008E5055"/>
    <w:rsid w:val="00A9204E"/>
    <w:rsid w:val="00B23E44"/>
    <w:rsid w:val="00B56910"/>
    <w:rsid w:val="00CD0CCC"/>
    <w:rsid w:val="00D50929"/>
    <w:rsid w:val="00E0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752B"/>
  <w15:chartTrackingRefBased/>
  <w15:docId w15:val="{287679D8-8D05-4AAC-81D8-8F5485DC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709459883">
      <w:bodyDiv w:val="1"/>
      <w:marLeft w:val="0"/>
      <w:marRight w:val="0"/>
      <w:marTop w:val="0"/>
      <w:marBottom w:val="0"/>
      <w:divBdr>
        <w:top w:val="none" w:sz="0" w:space="0" w:color="auto"/>
        <w:left w:val="none" w:sz="0" w:space="0" w:color="auto"/>
        <w:bottom w:val="none" w:sz="0" w:space="0" w:color="auto"/>
        <w:right w:val="none" w:sz="0" w:space="0" w:color="auto"/>
      </w:divBdr>
    </w:div>
    <w:div w:id="725645030">
      <w:bodyDiv w:val="1"/>
      <w:marLeft w:val="0"/>
      <w:marRight w:val="0"/>
      <w:marTop w:val="0"/>
      <w:marBottom w:val="0"/>
      <w:divBdr>
        <w:top w:val="none" w:sz="0" w:space="0" w:color="auto"/>
        <w:left w:val="none" w:sz="0" w:space="0" w:color="auto"/>
        <w:bottom w:val="none" w:sz="0" w:space="0" w:color="auto"/>
        <w:right w:val="none" w:sz="0" w:space="0" w:color="auto"/>
      </w:divBdr>
    </w:div>
    <w:div w:id="821971798">
      <w:bodyDiv w:val="1"/>
      <w:marLeft w:val="0"/>
      <w:marRight w:val="0"/>
      <w:marTop w:val="0"/>
      <w:marBottom w:val="0"/>
      <w:divBdr>
        <w:top w:val="none" w:sz="0" w:space="0" w:color="auto"/>
        <w:left w:val="none" w:sz="0" w:space="0" w:color="auto"/>
        <w:bottom w:val="none" w:sz="0" w:space="0" w:color="auto"/>
        <w:right w:val="none" w:sz="0" w:space="0" w:color="auto"/>
      </w:divBdr>
    </w:div>
    <w:div w:id="847519557">
      <w:bodyDiv w:val="1"/>
      <w:marLeft w:val="0"/>
      <w:marRight w:val="0"/>
      <w:marTop w:val="0"/>
      <w:marBottom w:val="0"/>
      <w:divBdr>
        <w:top w:val="none" w:sz="0" w:space="0" w:color="auto"/>
        <w:left w:val="none" w:sz="0" w:space="0" w:color="auto"/>
        <w:bottom w:val="none" w:sz="0" w:space="0" w:color="auto"/>
        <w:right w:val="none" w:sz="0" w:space="0" w:color="auto"/>
      </w:divBdr>
    </w:div>
    <w:div w:id="1127620229">
      <w:bodyDiv w:val="1"/>
      <w:marLeft w:val="0"/>
      <w:marRight w:val="0"/>
      <w:marTop w:val="0"/>
      <w:marBottom w:val="0"/>
      <w:divBdr>
        <w:top w:val="none" w:sz="0" w:space="0" w:color="auto"/>
        <w:left w:val="none" w:sz="0" w:space="0" w:color="auto"/>
        <w:bottom w:val="none" w:sz="0" w:space="0" w:color="auto"/>
        <w:right w:val="none" w:sz="0" w:space="0" w:color="auto"/>
      </w:divBdr>
    </w:div>
    <w:div w:id="1768232300">
      <w:bodyDiv w:val="1"/>
      <w:marLeft w:val="0"/>
      <w:marRight w:val="0"/>
      <w:marTop w:val="0"/>
      <w:marBottom w:val="0"/>
      <w:divBdr>
        <w:top w:val="none" w:sz="0" w:space="0" w:color="auto"/>
        <w:left w:val="none" w:sz="0" w:space="0" w:color="auto"/>
        <w:bottom w:val="none" w:sz="0" w:space="0" w:color="auto"/>
        <w:right w:val="none" w:sz="0" w:space="0" w:color="auto"/>
      </w:divBdr>
    </w:div>
    <w:div w:id="1904022837">
      <w:bodyDiv w:val="1"/>
      <w:marLeft w:val="0"/>
      <w:marRight w:val="0"/>
      <w:marTop w:val="0"/>
      <w:marBottom w:val="0"/>
      <w:divBdr>
        <w:top w:val="none" w:sz="0" w:space="0" w:color="auto"/>
        <w:left w:val="none" w:sz="0" w:space="0" w:color="auto"/>
        <w:bottom w:val="none" w:sz="0" w:space="0" w:color="auto"/>
        <w:right w:val="none" w:sz="0" w:space="0" w:color="auto"/>
      </w:divBdr>
    </w:div>
    <w:div w:id="202535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123</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Cook</dc:creator>
  <cp:keywords/>
  <dc:description/>
  <cp:lastModifiedBy>Mike Cook</cp:lastModifiedBy>
  <cp:revision>20</cp:revision>
  <dcterms:created xsi:type="dcterms:W3CDTF">2019-03-10T00:02:00Z</dcterms:created>
  <dcterms:modified xsi:type="dcterms:W3CDTF">2019-03-11T06:51:00Z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
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A832" w14:textId="77777777" w:rsidR="00224042" w:rsidRPr="00707F4A" w:rsidRDefault="00224042" w:rsidP="00224042">
      <w:pPr>
        <w:shd w:val="clear" w:color="auto" w:fill="FFFFFF"/>
        <w:spacing w:line="450" w:lineRule="atLeast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  <w:bookmarkStart w:id="0" w:name="_GoBack"/>
      <w:r w:rsidRPr="00707F4A">
        <w:rPr>
          <w:rFonts w:ascii="Helvetica" w:eastAsia="Times New Roman" w:hAnsi="Helvetica" w:cs="Helvetica"/>
          <w:color w:val="384047"/>
          <w:kern w:val="36"/>
          <w:sz w:val="36"/>
          <w:szCs w:val="36"/>
        </w:rPr>
        <w:t>Stage 4 Challenge</w:t>
      </w:r>
    </w:p>
    <w:bookmarkEnd w:id="0"/>
    <w:p w14:paraId="19A960D4" w14:textId="77777777" w:rsidR="00224042" w:rsidRDefault="00224042" w:rsidP="00224042">
      <w:pPr>
        <w:shd w:val="clear" w:color="auto" w:fill="FFFFFF"/>
        <w:spacing w:line="450" w:lineRule="atLeast"/>
        <w:jc w:val="center"/>
        <w:textAlignment w:val="baseline"/>
        <w:outlineLvl w:val="0"/>
        <w:rPr>
          <w:rFonts w:ascii="Helvetica" w:eastAsia="Times New Roman" w:hAnsi="Helvetica" w:cs="Helvetica"/>
          <w:color w:val="384047"/>
          <w:kern w:val="36"/>
          <w:sz w:val="36"/>
          <w:szCs w:val="36"/>
        </w:rPr>
      </w:pPr>
    </w:p>
    <w:p w14:paraId="11F4769E" w14:textId="77777777" w:rsidR="00224042" w:rsidRDefault="00224042" w:rsidP="00224042">
      <w:pPr>
        <w:shd w:val="clear" w:color="auto" w:fill="FFFFFF"/>
        <w:spacing w:line="450" w:lineRule="atLeast"/>
        <w:jc w:val="center"/>
        <w:textAlignment w:val="baseline"/>
        <w:outlineLvl w:val="0"/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76366"/>
          <w:sz w:val="21"/>
          <w:szCs w:val="21"/>
          <w:shd w:val="clear" w:color="auto" w:fill="FFFFFF"/>
        </w:rPr>
        <w:t>The requirements for this project have changed. Instead of just displaying photos of specific animals, you need to program the page to search Flickr for photos that match a form request.</w:t>
      </w:r>
    </w:p>
    <w:p w14:paraId="703CE404" w14:textId="6A773774" w:rsidR="00A9204E" w:rsidRDefault="00A9204E"/>
    <w:p w14:paraId="0FB94F3E" w14:textId="77777777" w:rsidR="00224042" w:rsidRPr="00224042" w:rsidRDefault="00224042" w:rsidP="00224042">
      <w:pPr>
        <w:shd w:val="clear" w:color="auto" w:fill="FFFFFF"/>
        <w:spacing w:after="225"/>
        <w:textAlignment w:val="baseline"/>
        <w:outlineLvl w:val="3"/>
        <w:rPr>
          <w:rFonts w:ascii="Helvetica" w:eastAsia="Times New Roman" w:hAnsi="Helvetica" w:cs="Helvetica"/>
          <w:color w:val="2D3339"/>
          <w:sz w:val="21"/>
          <w:szCs w:val="21"/>
        </w:rPr>
      </w:pPr>
      <w:r w:rsidRPr="00224042">
        <w:rPr>
          <w:rFonts w:ascii="Helvetica" w:eastAsia="Times New Roman" w:hAnsi="Helvetica" w:cs="Helvetica"/>
          <w:color w:val="2D3339"/>
          <w:sz w:val="21"/>
          <w:szCs w:val="21"/>
        </w:rPr>
        <w:t>Challenge Requirements</w:t>
      </w:r>
    </w:p>
    <w:p w14:paraId="5321AEAE" w14:textId="77777777" w:rsidR="00224042" w:rsidRPr="00224042" w:rsidRDefault="00224042" w:rsidP="00224042">
      <w:pPr>
        <w:numPr>
          <w:ilvl w:val="0"/>
          <w:numId w:val="24"/>
        </w:numPr>
        <w:shd w:val="clear" w:color="auto" w:fill="FFFFFF"/>
        <w:spacing w:after="150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224042">
        <w:rPr>
          <w:rFonts w:ascii="inherit" w:eastAsia="Times New Roman" w:hAnsi="inherit" w:cs="Helvetica"/>
          <w:color w:val="576366"/>
          <w:sz w:val="21"/>
          <w:szCs w:val="21"/>
        </w:rPr>
        <w:t>Replace the button click event with a form submit event.</w:t>
      </w:r>
    </w:p>
    <w:p w14:paraId="4E3719AF" w14:textId="77777777" w:rsidR="00224042" w:rsidRPr="00224042" w:rsidRDefault="00224042" w:rsidP="00224042">
      <w:pPr>
        <w:numPr>
          <w:ilvl w:val="0"/>
          <w:numId w:val="24"/>
        </w:numPr>
        <w:shd w:val="clear" w:color="auto" w:fill="FFFFFF"/>
        <w:spacing w:after="150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224042">
        <w:rPr>
          <w:rFonts w:ascii="inherit" w:eastAsia="Times New Roman" w:hAnsi="inherit" w:cs="Helvetica"/>
          <w:color w:val="576366"/>
          <w:sz w:val="21"/>
          <w:szCs w:val="21"/>
        </w:rPr>
        <w:t>Stop the form from submitting</w:t>
      </w:r>
    </w:p>
    <w:p w14:paraId="32E12B90" w14:textId="77777777" w:rsidR="00224042" w:rsidRPr="00224042" w:rsidRDefault="00224042" w:rsidP="00224042">
      <w:pPr>
        <w:numPr>
          <w:ilvl w:val="0"/>
          <w:numId w:val="24"/>
        </w:numPr>
        <w:shd w:val="clear" w:color="auto" w:fill="FFFFFF"/>
        <w:ind w:left="0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  <w:r w:rsidRPr="00224042">
        <w:rPr>
          <w:rFonts w:ascii="inherit" w:eastAsia="Times New Roman" w:hAnsi="inherit" w:cs="Helvetica"/>
          <w:color w:val="576366"/>
          <w:sz w:val="21"/>
          <w:szCs w:val="21"/>
        </w:rPr>
        <w:t>Retrieve the value the visitor typed in the input field send that value to the Flickr API (remember the </w:t>
      </w:r>
      <w:proofErr w:type="spellStart"/>
      <w:r w:rsidRPr="00224042">
        <w:rPr>
          <w:rFonts w:ascii="Courier" w:eastAsia="Times New Roman" w:hAnsi="Courier" w:cs="Courier New"/>
          <w:color w:val="4B5658"/>
          <w:sz w:val="20"/>
          <w:szCs w:val="20"/>
          <w:bdr w:val="none" w:sz="0" w:space="0" w:color="auto" w:frame="1"/>
        </w:rPr>
        <w:t>tags</w:t>
      </w:r>
      <w:r w:rsidRPr="00224042">
        <w:rPr>
          <w:rFonts w:ascii="inherit" w:eastAsia="Times New Roman" w:hAnsi="inherit" w:cs="Helvetica"/>
          <w:color w:val="576366"/>
          <w:sz w:val="21"/>
          <w:szCs w:val="21"/>
        </w:rPr>
        <w:t>property</w:t>
      </w:r>
      <w:proofErr w:type="spellEnd"/>
      <w:r w:rsidRPr="00224042">
        <w:rPr>
          <w:rFonts w:ascii="inherit" w:eastAsia="Times New Roman" w:hAnsi="inherit" w:cs="Helvetica"/>
          <w:color w:val="576366"/>
          <w:sz w:val="21"/>
          <w:szCs w:val="21"/>
        </w:rPr>
        <w:t>).</w:t>
      </w:r>
    </w:p>
    <w:p w14:paraId="7A9755D9" w14:textId="77777777" w:rsidR="00224042" w:rsidRDefault="00224042"/>
    <w:sectPr w:rsidR="0022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1CC792D"/>
    <w:multiLevelType w:val="multilevel"/>
    <w:tmpl w:val="1900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042"/>
    <w:rsid w:val="00224042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7FDF"/>
  <w15:chartTrackingRefBased/>
  <w15:docId w15:val="{C7461DFB-8A0F-4BE7-9BFB-2FEC731F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042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873beb7-5857-4685-be1f-d57550cc96c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Cook</dc:creator>
  <cp:keywords/>
  <dc:description/>
  <cp:lastModifiedBy>Mike Cook</cp:lastModifiedBy>
  <cp:revision>1</cp:revision>
  <dcterms:created xsi:type="dcterms:W3CDTF">2019-03-11T06:51:00Z</dcterms:created>
  <dcterms:modified xsi:type="dcterms:W3CDTF">2019-03-11T06:53:00Z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
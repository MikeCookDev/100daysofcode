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4A724" w14:textId="77777777" w:rsidR="00011606" w:rsidRDefault="00011606" w:rsidP="00011606">
      <w:pPr>
        <w:shd w:val="clear" w:color="auto" w:fill="FFFFFF"/>
        <w:spacing w:after="300"/>
        <w:jc w:val="center"/>
        <w:textAlignment w:val="baseline"/>
        <w:outlineLvl w:val="2"/>
        <w:rPr>
          <w:rFonts w:ascii="Helvetica" w:eastAsia="Times New Roman" w:hAnsi="Helvetica" w:cs="Helvetica"/>
          <w:color w:val="384047"/>
          <w:sz w:val="36"/>
          <w:szCs w:val="36"/>
        </w:rPr>
      </w:pPr>
      <w:bookmarkStart w:id="0" w:name="_GoBack"/>
      <w:r>
        <w:rPr>
          <w:rFonts w:ascii="Helvetica" w:eastAsia="Times New Roman" w:hAnsi="Helvetica" w:cs="Helvetica"/>
          <w:color w:val="384047"/>
          <w:sz w:val="36"/>
          <w:szCs w:val="36"/>
        </w:rPr>
        <w:t>HTML Tables</w:t>
      </w:r>
    </w:p>
    <w:bookmarkEnd w:id="0"/>
    <w:p w14:paraId="1E2CDD55" w14:textId="77777777" w:rsidR="00011606" w:rsidRDefault="00011606" w:rsidP="00011606">
      <w:pPr>
        <w:shd w:val="clear" w:color="auto" w:fill="FFFFFF"/>
        <w:spacing w:after="300"/>
        <w:jc w:val="center"/>
        <w:textAlignment w:val="baseline"/>
        <w:outlineLvl w:val="2"/>
        <w:rPr>
          <w:rFonts w:ascii="Helvetica" w:eastAsia="Times New Roman" w:hAnsi="Helvetica" w:cs="Helvetica"/>
          <w:color w:val="384047"/>
          <w:sz w:val="36"/>
          <w:szCs w:val="36"/>
        </w:rPr>
      </w:pPr>
    </w:p>
    <w:p w14:paraId="3A33C3C5" w14:textId="77777777" w:rsidR="00011606" w:rsidRPr="00011606" w:rsidRDefault="00011606" w:rsidP="00011606">
      <w:pPr>
        <w:shd w:val="clear" w:color="auto" w:fill="FFFFFF"/>
        <w:spacing w:after="300"/>
        <w:textAlignment w:val="baseline"/>
        <w:outlineLvl w:val="2"/>
        <w:rPr>
          <w:rFonts w:ascii="Helvetica" w:eastAsia="Times New Roman" w:hAnsi="Helvetica" w:cs="Helvetica"/>
          <w:color w:val="384047"/>
          <w:sz w:val="30"/>
          <w:szCs w:val="30"/>
        </w:rPr>
      </w:pPr>
      <w:r w:rsidRPr="00011606">
        <w:rPr>
          <w:rFonts w:ascii="Helvetica" w:eastAsia="Times New Roman" w:hAnsi="Helvetica" w:cs="Helvetica"/>
          <w:color w:val="384047"/>
          <w:sz w:val="30"/>
          <w:szCs w:val="30"/>
        </w:rPr>
        <w:t>About this Course</w:t>
      </w:r>
    </w:p>
    <w:p w14:paraId="6EEA37C0" w14:textId="77777777" w:rsidR="00011606" w:rsidRPr="00011606" w:rsidRDefault="00011606" w:rsidP="00011606">
      <w:pPr>
        <w:shd w:val="clear" w:color="auto" w:fill="FFFFFF"/>
        <w:textAlignment w:val="baseline"/>
        <w:rPr>
          <w:rFonts w:ascii="Helvetica" w:eastAsia="Times New Roman" w:hAnsi="Helvetica" w:cs="Helvetica"/>
          <w:color w:val="576366"/>
          <w:sz w:val="24"/>
          <w:szCs w:val="24"/>
        </w:rPr>
      </w:pPr>
      <w:r w:rsidRPr="00011606">
        <w:rPr>
          <w:rFonts w:ascii="Helvetica" w:eastAsia="Times New Roman" w:hAnsi="Helvetica" w:cs="Helvetica"/>
          <w:color w:val="576366"/>
          <w:sz w:val="24"/>
          <w:szCs w:val="24"/>
        </w:rPr>
        <w:t>The web is filled with text and images, but it's also filled with information like sports scores throughout the years, list of employee names and email addresses, or nutrition facts for your favorite foods. HTML tables enable the display information in what is commonly known as tabular data, which is information that's stored in a table-like structure of columns and rows. In general, anything that you might put into a spreadsheet could go in a table. There are many use cases for a table, so it's important to add them to your skills because it's a very common method for displaying information.</w:t>
      </w:r>
    </w:p>
    <w:p w14:paraId="2A69C320" w14:textId="77777777" w:rsidR="00011606" w:rsidRPr="00011606" w:rsidRDefault="00011606" w:rsidP="00011606">
      <w:pPr>
        <w:shd w:val="clear" w:color="auto" w:fill="FFFFFF"/>
        <w:spacing w:before="375" w:after="225"/>
        <w:textAlignment w:val="baseline"/>
        <w:outlineLvl w:val="3"/>
        <w:rPr>
          <w:rFonts w:ascii="Helvetica" w:eastAsia="Times New Roman" w:hAnsi="Helvetica" w:cs="Helvetica"/>
          <w:color w:val="384047"/>
          <w:sz w:val="24"/>
          <w:szCs w:val="24"/>
        </w:rPr>
      </w:pPr>
      <w:r w:rsidRPr="00011606">
        <w:rPr>
          <w:rFonts w:ascii="Helvetica" w:eastAsia="Times New Roman" w:hAnsi="Helvetica" w:cs="Helvetica"/>
          <w:color w:val="384047"/>
          <w:sz w:val="24"/>
          <w:szCs w:val="24"/>
        </w:rPr>
        <w:t>What you'll learn</w:t>
      </w:r>
    </w:p>
    <w:p w14:paraId="366F7E90" w14:textId="77777777" w:rsidR="00011606" w:rsidRPr="00011606" w:rsidRDefault="00011606" w:rsidP="00011606">
      <w:pPr>
        <w:numPr>
          <w:ilvl w:val="0"/>
          <w:numId w:val="24"/>
        </w:numPr>
        <w:shd w:val="clear" w:color="auto" w:fill="FFFFFF"/>
        <w:ind w:left="0"/>
        <w:textAlignment w:val="baseline"/>
        <w:rPr>
          <w:rFonts w:ascii="inherit" w:eastAsia="Times New Roman" w:hAnsi="inherit" w:cs="Helvetica"/>
          <w:color w:val="576366"/>
          <w:sz w:val="21"/>
          <w:szCs w:val="21"/>
        </w:rPr>
      </w:pPr>
      <w:r w:rsidRPr="00011606">
        <w:rPr>
          <w:rFonts w:ascii="inherit" w:eastAsia="Times New Roman" w:hAnsi="inherit" w:cs="Helvetica"/>
          <w:color w:val="576366"/>
          <w:sz w:val="21"/>
          <w:szCs w:val="21"/>
        </w:rPr>
        <w:t>Table elements</w:t>
      </w:r>
    </w:p>
    <w:p w14:paraId="6E572F47" w14:textId="77777777" w:rsidR="00011606" w:rsidRPr="00011606" w:rsidRDefault="00011606" w:rsidP="00011606">
      <w:pPr>
        <w:numPr>
          <w:ilvl w:val="0"/>
          <w:numId w:val="24"/>
        </w:numPr>
        <w:shd w:val="clear" w:color="auto" w:fill="FFFFFF"/>
        <w:ind w:left="0"/>
        <w:textAlignment w:val="baseline"/>
        <w:rPr>
          <w:rFonts w:ascii="inherit" w:eastAsia="Times New Roman" w:hAnsi="inherit" w:cs="Helvetica"/>
          <w:color w:val="576366"/>
          <w:sz w:val="21"/>
          <w:szCs w:val="21"/>
        </w:rPr>
      </w:pPr>
      <w:r w:rsidRPr="00011606">
        <w:rPr>
          <w:rFonts w:ascii="inherit" w:eastAsia="Times New Roman" w:hAnsi="inherit" w:cs="Helvetica"/>
          <w:color w:val="576366"/>
          <w:sz w:val="21"/>
          <w:szCs w:val="21"/>
        </w:rPr>
        <w:t>Organizing tables</w:t>
      </w:r>
    </w:p>
    <w:p w14:paraId="21BDB640" w14:textId="77777777" w:rsidR="00011606" w:rsidRDefault="00011606" w:rsidP="00011606">
      <w:pPr>
        <w:shd w:val="clear" w:color="auto" w:fill="FFFFFF"/>
        <w:spacing w:after="300"/>
        <w:textAlignment w:val="baseline"/>
        <w:outlineLvl w:val="2"/>
        <w:rPr>
          <w:rFonts w:ascii="Helvetica" w:eastAsia="Times New Roman" w:hAnsi="Helvetica" w:cs="Helvetica"/>
          <w:color w:val="384047"/>
          <w:sz w:val="36"/>
          <w:szCs w:val="36"/>
        </w:rPr>
      </w:pPr>
    </w:p>
    <w:p w14:paraId="060567AE" w14:textId="77777777" w:rsidR="00011606" w:rsidRDefault="00011606" w:rsidP="00011606">
      <w:pPr>
        <w:shd w:val="clear" w:color="auto" w:fill="FFFFFF"/>
        <w:spacing w:after="300"/>
        <w:textAlignment w:val="baseline"/>
        <w:outlineLvl w:val="2"/>
        <w:rPr>
          <w:rFonts w:ascii="Helvetica" w:eastAsia="Times New Roman" w:hAnsi="Helvetica" w:cs="Helvetica"/>
          <w:color w:val="384047"/>
          <w:sz w:val="36"/>
          <w:szCs w:val="36"/>
        </w:rPr>
      </w:pPr>
    </w:p>
    <w:p w14:paraId="18673B0E" w14:textId="77777777" w:rsidR="00011606" w:rsidRPr="00011606" w:rsidRDefault="00011606" w:rsidP="00011606">
      <w:pPr>
        <w:shd w:val="clear" w:color="auto" w:fill="FFFFFF"/>
        <w:spacing w:after="150"/>
        <w:textAlignment w:val="baseline"/>
        <w:outlineLvl w:val="1"/>
        <w:rPr>
          <w:rFonts w:ascii="Helvetica" w:eastAsia="Times New Roman" w:hAnsi="Helvetica" w:cs="Helvetica"/>
          <w:color w:val="384047"/>
          <w:sz w:val="27"/>
          <w:szCs w:val="27"/>
        </w:rPr>
      </w:pPr>
      <w:r w:rsidRPr="00011606">
        <w:rPr>
          <w:rFonts w:ascii="Helvetica" w:eastAsia="Times New Roman" w:hAnsi="Helvetica" w:cs="Helvetica"/>
          <w:color w:val="384047"/>
          <w:sz w:val="27"/>
          <w:szCs w:val="27"/>
        </w:rPr>
        <w:t>Table Basics</w:t>
      </w:r>
    </w:p>
    <w:p w14:paraId="4B514E71" w14:textId="77777777" w:rsidR="00011606" w:rsidRPr="00011606" w:rsidRDefault="00011606" w:rsidP="00011606">
      <w:pPr>
        <w:shd w:val="clear" w:color="auto" w:fill="FFFFFF"/>
        <w:spacing w:after="300"/>
        <w:textAlignment w:val="baseline"/>
        <w:rPr>
          <w:rFonts w:ascii="Helvetica" w:eastAsia="Times New Roman" w:hAnsi="Helvetica" w:cs="Helvetica"/>
          <w:color w:val="576366"/>
          <w:sz w:val="21"/>
          <w:szCs w:val="21"/>
        </w:rPr>
      </w:pPr>
      <w:r w:rsidRPr="00011606">
        <w:rPr>
          <w:rFonts w:ascii="Helvetica" w:eastAsia="Times New Roman" w:hAnsi="Helvetica" w:cs="Helvetica"/>
          <w:color w:val="576366"/>
          <w:sz w:val="21"/>
          <w:szCs w:val="21"/>
        </w:rPr>
        <w:t>Tables are a little bit more involved than other HTML elements like paragraphs and images, because in order to construct a table, you need to use elements to represent the individual table cells, the rows that contain those cells, as well as the table itself.</w:t>
      </w:r>
    </w:p>
    <w:p w14:paraId="093B3466" w14:textId="77777777" w:rsidR="00011606" w:rsidRDefault="00011606" w:rsidP="00011606">
      <w:pPr>
        <w:shd w:val="clear" w:color="auto" w:fill="FFFFFF"/>
        <w:spacing w:after="300"/>
        <w:textAlignment w:val="baseline"/>
        <w:outlineLvl w:val="2"/>
        <w:rPr>
          <w:rFonts w:ascii="Helvetica" w:eastAsia="Times New Roman" w:hAnsi="Helvetica" w:cs="Helvetica"/>
          <w:color w:val="384047"/>
          <w:sz w:val="36"/>
          <w:szCs w:val="36"/>
        </w:rPr>
      </w:pPr>
    </w:p>
    <w:p w14:paraId="3F55DD62" w14:textId="77777777" w:rsidR="00011606" w:rsidRPr="00011606" w:rsidRDefault="00011606" w:rsidP="00011606">
      <w:pPr>
        <w:shd w:val="clear" w:color="auto" w:fill="FFFFFF"/>
        <w:spacing w:line="450" w:lineRule="atLeast"/>
        <w:textAlignment w:val="baseline"/>
        <w:outlineLvl w:val="0"/>
        <w:rPr>
          <w:rFonts w:ascii="Helvetica" w:eastAsia="Times New Roman" w:hAnsi="Helvetica" w:cs="Helvetica"/>
          <w:color w:val="384047"/>
          <w:kern w:val="36"/>
          <w:sz w:val="36"/>
          <w:szCs w:val="36"/>
        </w:rPr>
      </w:pPr>
      <w:r w:rsidRPr="00011606">
        <w:rPr>
          <w:rFonts w:ascii="Helvetica" w:eastAsia="Times New Roman" w:hAnsi="Helvetica" w:cs="Helvetica"/>
          <w:color w:val="384047"/>
          <w:kern w:val="36"/>
          <w:sz w:val="36"/>
          <w:szCs w:val="36"/>
        </w:rPr>
        <w:t>Overview of Tables</w:t>
      </w:r>
    </w:p>
    <w:p w14:paraId="5C1AD882" w14:textId="77777777" w:rsidR="00011606" w:rsidRDefault="00011606" w:rsidP="00011606">
      <w:pPr>
        <w:shd w:val="clear" w:color="auto" w:fill="FFFFFF"/>
        <w:spacing w:after="300"/>
        <w:textAlignment w:val="baseline"/>
        <w:outlineLvl w:val="2"/>
        <w:rPr>
          <w:rFonts w:ascii="Helvetica" w:eastAsia="Times New Roman" w:hAnsi="Helvetica" w:cs="Helvetica"/>
          <w:color w:val="384047"/>
          <w:sz w:val="36"/>
          <w:szCs w:val="36"/>
        </w:rPr>
      </w:pPr>
    </w:p>
    <w:p w14:paraId="0CF0E040" w14:textId="77777777" w:rsidR="00011606" w:rsidRDefault="00011606" w:rsidP="00011606">
      <w:pPr>
        <w:shd w:val="clear" w:color="auto" w:fill="FFFFFF"/>
        <w:spacing w:after="300"/>
        <w:textAlignment w:val="baseline"/>
        <w:outlineLvl w:val="2"/>
        <w:rPr>
          <w:rFonts w:ascii="Helvetica" w:hAnsi="Helvetica" w:cs="Helvetica"/>
          <w:color w:val="576366"/>
          <w:sz w:val="21"/>
          <w:szCs w:val="21"/>
          <w:shd w:val="clear" w:color="auto" w:fill="FFFFFF"/>
        </w:rPr>
      </w:pPr>
      <w:r>
        <w:rPr>
          <w:rFonts w:ascii="Helvetica" w:hAnsi="Helvetica" w:cs="Helvetica"/>
          <w:color w:val="576366"/>
          <w:sz w:val="21"/>
          <w:szCs w:val="21"/>
          <w:shd w:val="clear" w:color="auto" w:fill="FFFFFF"/>
        </w:rPr>
        <w:t>It's very common for tables to be populated with information from a database. We're going to build a static table in plain HTML without a database, but for the sake of learning, we're going to imagine that we have a company with a few employees. Each employee will have an email address and a job role.</w:t>
      </w:r>
    </w:p>
    <w:p w14:paraId="0FD7B5BE" w14:textId="77777777" w:rsidR="00011606" w:rsidRDefault="00011606" w:rsidP="00011606">
      <w:pPr>
        <w:shd w:val="clear" w:color="auto" w:fill="FFFFFF"/>
        <w:spacing w:after="300"/>
        <w:textAlignment w:val="baseline"/>
        <w:outlineLvl w:val="2"/>
        <w:rPr>
          <w:rFonts w:ascii="Helvetica" w:hAnsi="Helvetica" w:cs="Helvetica"/>
          <w:color w:val="576366"/>
          <w:sz w:val="21"/>
          <w:szCs w:val="21"/>
          <w:shd w:val="clear" w:color="auto" w:fill="FFFFFF"/>
        </w:rPr>
      </w:pPr>
    </w:p>
    <w:p w14:paraId="6164003B" w14:textId="77777777" w:rsidR="00011606" w:rsidRPr="00011606" w:rsidRDefault="00011606" w:rsidP="00011606">
      <w:pPr>
        <w:shd w:val="clear" w:color="auto" w:fill="FFFFFF"/>
        <w:spacing w:after="225"/>
        <w:textAlignment w:val="baseline"/>
        <w:outlineLvl w:val="3"/>
        <w:rPr>
          <w:rFonts w:ascii="Helvetica" w:eastAsia="Times New Roman" w:hAnsi="Helvetica" w:cs="Helvetica"/>
          <w:color w:val="2D3339"/>
          <w:sz w:val="21"/>
          <w:szCs w:val="21"/>
        </w:rPr>
      </w:pPr>
      <w:r w:rsidRPr="00011606">
        <w:rPr>
          <w:rFonts w:ascii="Helvetica" w:eastAsia="Times New Roman" w:hAnsi="Helvetica" w:cs="Helvetica"/>
          <w:color w:val="2D3339"/>
          <w:sz w:val="21"/>
          <w:szCs w:val="21"/>
        </w:rPr>
        <w:t>Resources</w:t>
      </w:r>
    </w:p>
    <w:p w14:paraId="5469B8D7" w14:textId="77777777" w:rsidR="00011606" w:rsidRPr="00011606" w:rsidRDefault="00011606" w:rsidP="00011606">
      <w:pPr>
        <w:shd w:val="clear" w:color="auto" w:fill="FFFFFF"/>
        <w:spacing w:after="225"/>
        <w:textAlignment w:val="baseline"/>
        <w:rPr>
          <w:rFonts w:ascii="Helvetica" w:eastAsia="Times New Roman" w:hAnsi="Helvetica" w:cs="Helvetica"/>
          <w:color w:val="576366"/>
          <w:sz w:val="21"/>
          <w:szCs w:val="21"/>
        </w:rPr>
      </w:pPr>
      <w:r w:rsidRPr="00011606">
        <w:rPr>
          <w:rFonts w:ascii="Helvetica" w:eastAsia="Times New Roman" w:hAnsi="Helvetica" w:cs="Helvetica"/>
          <w:color w:val="576366"/>
          <w:sz w:val="21"/>
          <w:szCs w:val="21"/>
        </w:rPr>
        <w:t xml:space="preserve">Throughout these videos, we'll be learning about many HTML table elements. If you'd like to learn more, be sure to read the notes section of each video to review vocabulary, code, and links to </w:t>
      </w:r>
      <w:r w:rsidRPr="00011606">
        <w:rPr>
          <w:rFonts w:ascii="Helvetica" w:eastAsia="Times New Roman" w:hAnsi="Helvetica" w:cs="Helvetica"/>
          <w:color w:val="576366"/>
          <w:sz w:val="21"/>
          <w:szCs w:val="21"/>
        </w:rPr>
        <w:lastRenderedPageBreak/>
        <w:t>documentation. For starters, here's the </w:t>
      </w:r>
      <w:hyperlink r:id="rId8" w:tgtFrame="_blank" w:history="1">
        <w:r w:rsidRPr="00011606">
          <w:rPr>
            <w:rFonts w:ascii="Helvetica" w:eastAsia="Times New Roman" w:hAnsi="Helvetica" w:cs="Helvetica"/>
            <w:color w:val="3F8ABF"/>
            <w:sz w:val="21"/>
            <w:szCs w:val="21"/>
            <w:u w:val="single"/>
          </w:rPr>
          <w:t>Mozilla Developer Network documentation for the &lt;table&gt; element</w:t>
        </w:r>
      </w:hyperlink>
      <w:r w:rsidRPr="00011606">
        <w:rPr>
          <w:rFonts w:ascii="Helvetica" w:eastAsia="Times New Roman" w:hAnsi="Helvetica" w:cs="Helvetica"/>
          <w:color w:val="576366"/>
          <w:sz w:val="21"/>
          <w:szCs w:val="21"/>
        </w:rPr>
        <w:t>.</w:t>
      </w:r>
    </w:p>
    <w:p w14:paraId="76E4EF09" w14:textId="77777777" w:rsidR="00011606" w:rsidRDefault="00011606" w:rsidP="00011606">
      <w:pPr>
        <w:shd w:val="clear" w:color="auto" w:fill="FFFFFF"/>
        <w:spacing w:after="300"/>
        <w:textAlignment w:val="baseline"/>
        <w:outlineLvl w:val="2"/>
        <w:rPr>
          <w:rFonts w:ascii="Helvetica" w:eastAsia="Times New Roman" w:hAnsi="Helvetica" w:cs="Helvetica"/>
          <w:color w:val="384047"/>
          <w:sz w:val="36"/>
          <w:szCs w:val="36"/>
        </w:rPr>
      </w:pPr>
    </w:p>
    <w:p w14:paraId="47B331CB" w14:textId="77777777" w:rsidR="00011606" w:rsidRDefault="00011606" w:rsidP="00011606">
      <w:pPr>
        <w:shd w:val="clear" w:color="auto" w:fill="FFFFFF"/>
        <w:spacing w:after="300"/>
        <w:textAlignment w:val="baseline"/>
        <w:outlineLvl w:val="2"/>
        <w:rPr>
          <w:rFonts w:ascii="Helvetica" w:eastAsia="Times New Roman" w:hAnsi="Helvetica" w:cs="Helvetica"/>
          <w:color w:val="384047"/>
          <w:sz w:val="36"/>
          <w:szCs w:val="36"/>
        </w:rPr>
      </w:pPr>
    </w:p>
    <w:p w14:paraId="408A0699" w14:textId="77777777" w:rsidR="00011606" w:rsidRPr="00011606" w:rsidRDefault="00011606" w:rsidP="00011606">
      <w:pPr>
        <w:shd w:val="clear" w:color="auto" w:fill="FFFFFF"/>
        <w:spacing w:line="450" w:lineRule="atLeast"/>
        <w:textAlignment w:val="baseline"/>
        <w:outlineLvl w:val="0"/>
        <w:rPr>
          <w:rFonts w:ascii="Helvetica" w:eastAsia="Times New Roman" w:hAnsi="Helvetica" w:cs="Helvetica"/>
          <w:color w:val="384047"/>
          <w:kern w:val="36"/>
          <w:sz w:val="36"/>
          <w:szCs w:val="36"/>
        </w:rPr>
      </w:pPr>
      <w:r w:rsidRPr="00011606">
        <w:rPr>
          <w:rFonts w:ascii="Helvetica" w:eastAsia="Times New Roman" w:hAnsi="Helvetica" w:cs="Helvetica"/>
          <w:color w:val="384047"/>
          <w:kern w:val="36"/>
          <w:sz w:val="36"/>
          <w:szCs w:val="36"/>
        </w:rPr>
        <w:t>Create a Basic Table</w:t>
      </w:r>
    </w:p>
    <w:p w14:paraId="0A2BEADC" w14:textId="77777777" w:rsidR="00011606" w:rsidRDefault="00011606" w:rsidP="00011606">
      <w:pPr>
        <w:shd w:val="clear" w:color="auto" w:fill="FFFFFF"/>
        <w:spacing w:after="300"/>
        <w:textAlignment w:val="baseline"/>
        <w:outlineLvl w:val="2"/>
        <w:rPr>
          <w:rFonts w:ascii="Helvetica" w:eastAsia="Times New Roman" w:hAnsi="Helvetica" w:cs="Helvetica"/>
          <w:color w:val="384047"/>
          <w:sz w:val="36"/>
          <w:szCs w:val="36"/>
        </w:rPr>
      </w:pPr>
    </w:p>
    <w:p w14:paraId="51DDB424" w14:textId="77777777" w:rsidR="00011606" w:rsidRDefault="00011606" w:rsidP="00011606">
      <w:pPr>
        <w:shd w:val="clear" w:color="auto" w:fill="FFFFFF"/>
        <w:spacing w:after="300"/>
        <w:textAlignment w:val="baseline"/>
        <w:outlineLvl w:val="2"/>
        <w:rPr>
          <w:rFonts w:ascii="Helvetica" w:hAnsi="Helvetica" w:cs="Helvetica"/>
          <w:color w:val="576366"/>
          <w:sz w:val="21"/>
          <w:szCs w:val="21"/>
          <w:shd w:val="clear" w:color="auto" w:fill="FFFFFF"/>
        </w:rPr>
      </w:pPr>
      <w:proofErr w:type="gramStart"/>
      <w:r>
        <w:rPr>
          <w:rFonts w:ascii="Helvetica" w:hAnsi="Helvetica" w:cs="Helvetica"/>
          <w:color w:val="576366"/>
          <w:sz w:val="21"/>
          <w:szCs w:val="21"/>
          <w:shd w:val="clear" w:color="auto" w:fill="FFFFFF"/>
        </w:rPr>
        <w:t>Similar to</w:t>
      </w:r>
      <w:proofErr w:type="gramEnd"/>
      <w:r>
        <w:rPr>
          <w:rFonts w:ascii="Helvetica" w:hAnsi="Helvetica" w:cs="Helvetica"/>
          <w:color w:val="576366"/>
          <w:sz w:val="21"/>
          <w:szCs w:val="21"/>
          <w:shd w:val="clear" w:color="auto" w:fill="FFFFFF"/>
        </w:rPr>
        <w:t xml:space="preserve"> an HTML form, you start out creating an HTML table by using the &lt;table&gt; element. It has an opening and closing tag, and it wraps all the table rows and table cells inside of it.</w:t>
      </w:r>
    </w:p>
    <w:p w14:paraId="4154A816" w14:textId="77777777" w:rsidR="00011606" w:rsidRDefault="00011606" w:rsidP="00011606">
      <w:pPr>
        <w:shd w:val="clear" w:color="auto" w:fill="FFFFFF"/>
        <w:spacing w:after="300"/>
        <w:textAlignment w:val="baseline"/>
        <w:outlineLvl w:val="2"/>
        <w:rPr>
          <w:rFonts w:ascii="Helvetica" w:hAnsi="Helvetica" w:cs="Helvetica"/>
          <w:color w:val="576366"/>
          <w:sz w:val="21"/>
          <w:szCs w:val="21"/>
          <w:shd w:val="clear" w:color="auto" w:fill="FFFFFF"/>
        </w:rPr>
      </w:pPr>
    </w:p>
    <w:p w14:paraId="67C13A1E" w14:textId="77777777" w:rsidR="00011606" w:rsidRPr="00011606" w:rsidRDefault="00011606" w:rsidP="00011606">
      <w:pPr>
        <w:shd w:val="clear" w:color="auto" w:fill="FFFFFF"/>
        <w:spacing w:after="225"/>
        <w:textAlignment w:val="baseline"/>
        <w:outlineLvl w:val="3"/>
        <w:rPr>
          <w:rFonts w:ascii="Helvetica" w:eastAsia="Times New Roman" w:hAnsi="Helvetica" w:cs="Helvetica"/>
          <w:color w:val="2D3339"/>
          <w:sz w:val="21"/>
          <w:szCs w:val="21"/>
        </w:rPr>
      </w:pPr>
      <w:r w:rsidRPr="00011606">
        <w:rPr>
          <w:rFonts w:ascii="Helvetica" w:eastAsia="Times New Roman" w:hAnsi="Helvetica" w:cs="Helvetica"/>
          <w:color w:val="2D3339"/>
          <w:sz w:val="21"/>
          <w:szCs w:val="21"/>
        </w:rPr>
        <w:t>HTML Elements</w:t>
      </w:r>
    </w:p>
    <w:p w14:paraId="7ADF80D7" w14:textId="77777777" w:rsidR="00011606" w:rsidRPr="00011606" w:rsidRDefault="00011606" w:rsidP="00011606">
      <w:pPr>
        <w:numPr>
          <w:ilvl w:val="0"/>
          <w:numId w:val="25"/>
        </w:numPr>
        <w:shd w:val="clear" w:color="auto" w:fill="FFFFFF"/>
        <w:ind w:left="0"/>
        <w:textAlignment w:val="baseline"/>
        <w:rPr>
          <w:rFonts w:ascii="inherit" w:eastAsia="Times New Roman" w:hAnsi="inherit" w:cs="Helvetica"/>
          <w:color w:val="576366"/>
          <w:sz w:val="21"/>
          <w:szCs w:val="21"/>
        </w:rPr>
      </w:pPr>
      <w:r w:rsidRPr="00011606">
        <w:rPr>
          <w:rFonts w:ascii="inherit" w:eastAsia="Times New Roman" w:hAnsi="inherit" w:cs="Helvetica"/>
          <w:color w:val="576366"/>
          <w:sz w:val="21"/>
          <w:szCs w:val="21"/>
          <w:bdr w:val="none" w:sz="0" w:space="0" w:color="auto" w:frame="1"/>
        </w:rPr>
        <w:t>&lt;table&gt;</w:t>
      </w:r>
      <w:r w:rsidRPr="00011606">
        <w:rPr>
          <w:rFonts w:ascii="inherit" w:eastAsia="Times New Roman" w:hAnsi="inherit" w:cs="Helvetica"/>
          <w:color w:val="576366"/>
          <w:sz w:val="21"/>
          <w:szCs w:val="21"/>
        </w:rPr>
        <w:t> - The table element represents data in a series of rows and columns. Tables should only be used for displaying tabular data, and never for page layout.</w:t>
      </w:r>
    </w:p>
    <w:p w14:paraId="6B5EA02E" w14:textId="77777777" w:rsidR="00011606" w:rsidRPr="00011606" w:rsidRDefault="00011606" w:rsidP="00011606">
      <w:pPr>
        <w:numPr>
          <w:ilvl w:val="0"/>
          <w:numId w:val="25"/>
        </w:numPr>
        <w:shd w:val="clear" w:color="auto" w:fill="FFFFFF"/>
        <w:ind w:left="0"/>
        <w:textAlignment w:val="baseline"/>
        <w:rPr>
          <w:rFonts w:ascii="inherit" w:eastAsia="Times New Roman" w:hAnsi="inherit" w:cs="Helvetica"/>
          <w:color w:val="576366"/>
          <w:sz w:val="21"/>
          <w:szCs w:val="21"/>
        </w:rPr>
      </w:pPr>
      <w:r w:rsidRPr="00011606">
        <w:rPr>
          <w:rFonts w:ascii="inherit" w:eastAsia="Times New Roman" w:hAnsi="inherit" w:cs="Helvetica"/>
          <w:color w:val="576366"/>
          <w:sz w:val="21"/>
          <w:szCs w:val="21"/>
          <w:bdr w:val="none" w:sz="0" w:space="0" w:color="auto" w:frame="1"/>
        </w:rPr>
        <w:t>&lt;tr&gt;</w:t>
      </w:r>
      <w:r w:rsidRPr="00011606">
        <w:rPr>
          <w:rFonts w:ascii="inherit" w:eastAsia="Times New Roman" w:hAnsi="inherit" w:cs="Helvetica"/>
          <w:color w:val="576366"/>
          <w:sz w:val="21"/>
          <w:szCs w:val="21"/>
        </w:rPr>
        <w:t> - The table row element defines a row of cells in a table. Table rows can be filled with table cells and table header cells.</w:t>
      </w:r>
    </w:p>
    <w:p w14:paraId="2833EA17" w14:textId="77777777" w:rsidR="00011606" w:rsidRPr="00011606" w:rsidRDefault="00011606" w:rsidP="00011606">
      <w:pPr>
        <w:numPr>
          <w:ilvl w:val="0"/>
          <w:numId w:val="25"/>
        </w:numPr>
        <w:shd w:val="clear" w:color="auto" w:fill="FFFFFF"/>
        <w:ind w:left="0"/>
        <w:textAlignment w:val="baseline"/>
        <w:rPr>
          <w:rFonts w:ascii="inherit" w:eastAsia="Times New Roman" w:hAnsi="inherit" w:cs="Helvetica"/>
          <w:color w:val="576366"/>
          <w:sz w:val="21"/>
          <w:szCs w:val="21"/>
        </w:rPr>
      </w:pPr>
      <w:r w:rsidRPr="00011606">
        <w:rPr>
          <w:rFonts w:ascii="inherit" w:eastAsia="Times New Roman" w:hAnsi="inherit" w:cs="Helvetica"/>
          <w:color w:val="576366"/>
          <w:sz w:val="21"/>
          <w:szCs w:val="21"/>
          <w:bdr w:val="none" w:sz="0" w:space="0" w:color="auto" w:frame="1"/>
        </w:rPr>
        <w:t>&lt;td&gt;</w:t>
      </w:r>
      <w:r w:rsidRPr="00011606">
        <w:rPr>
          <w:rFonts w:ascii="inherit" w:eastAsia="Times New Roman" w:hAnsi="inherit" w:cs="Helvetica"/>
          <w:color w:val="576366"/>
          <w:sz w:val="21"/>
          <w:szCs w:val="21"/>
        </w:rPr>
        <w:t> - The table cell element contains data and represents a single table cell. Each table cell should be inside a table row.</w:t>
      </w:r>
    </w:p>
    <w:p w14:paraId="6AA8450D" w14:textId="77777777" w:rsidR="00011606" w:rsidRDefault="00011606" w:rsidP="00011606">
      <w:pPr>
        <w:shd w:val="clear" w:color="auto" w:fill="FFFFFF"/>
        <w:spacing w:after="300"/>
        <w:textAlignment w:val="baseline"/>
        <w:outlineLvl w:val="2"/>
        <w:rPr>
          <w:rFonts w:ascii="Helvetica" w:eastAsia="Times New Roman" w:hAnsi="Helvetica" w:cs="Helvetica"/>
          <w:color w:val="384047"/>
          <w:sz w:val="36"/>
          <w:szCs w:val="36"/>
        </w:rPr>
      </w:pPr>
    </w:p>
    <w:p w14:paraId="546DF59D" w14:textId="77777777" w:rsidR="00011606" w:rsidRDefault="00011606" w:rsidP="00011606">
      <w:pPr>
        <w:shd w:val="clear" w:color="auto" w:fill="FFFFFF"/>
        <w:spacing w:after="300"/>
        <w:textAlignment w:val="baseline"/>
        <w:outlineLvl w:val="2"/>
        <w:rPr>
          <w:rFonts w:ascii="Helvetica" w:eastAsia="Times New Roman" w:hAnsi="Helvetica" w:cs="Helvetica"/>
          <w:color w:val="384047"/>
          <w:sz w:val="36"/>
          <w:szCs w:val="36"/>
        </w:rPr>
      </w:pPr>
    </w:p>
    <w:p w14:paraId="19746579" w14:textId="77777777" w:rsidR="006C7CF8" w:rsidRPr="006C7CF8" w:rsidRDefault="006C7CF8" w:rsidP="006C7CF8">
      <w:pPr>
        <w:shd w:val="clear" w:color="auto" w:fill="FFFFFF"/>
        <w:spacing w:line="450" w:lineRule="atLeast"/>
        <w:textAlignment w:val="baseline"/>
        <w:outlineLvl w:val="0"/>
        <w:rPr>
          <w:rFonts w:ascii="Helvetica" w:eastAsia="Times New Roman" w:hAnsi="Helvetica" w:cs="Helvetica"/>
          <w:color w:val="384047"/>
          <w:kern w:val="36"/>
          <w:sz w:val="36"/>
          <w:szCs w:val="36"/>
        </w:rPr>
      </w:pPr>
      <w:r w:rsidRPr="006C7CF8">
        <w:rPr>
          <w:rFonts w:ascii="Helvetica" w:eastAsia="Times New Roman" w:hAnsi="Helvetica" w:cs="Helvetica"/>
          <w:color w:val="384047"/>
          <w:kern w:val="36"/>
          <w:sz w:val="36"/>
          <w:szCs w:val="36"/>
        </w:rPr>
        <w:t>The Table Header Cell Element</w:t>
      </w:r>
    </w:p>
    <w:p w14:paraId="216599D7" w14:textId="77777777" w:rsidR="00011606" w:rsidRDefault="00011606" w:rsidP="00011606">
      <w:pPr>
        <w:shd w:val="clear" w:color="auto" w:fill="FFFFFF"/>
        <w:spacing w:after="300"/>
        <w:textAlignment w:val="baseline"/>
        <w:outlineLvl w:val="2"/>
        <w:rPr>
          <w:rFonts w:ascii="Helvetica" w:eastAsia="Times New Roman" w:hAnsi="Helvetica" w:cs="Helvetica"/>
          <w:color w:val="384047"/>
          <w:sz w:val="36"/>
          <w:szCs w:val="36"/>
        </w:rPr>
      </w:pPr>
    </w:p>
    <w:p w14:paraId="51CBA080" w14:textId="77777777" w:rsidR="006C7CF8" w:rsidRDefault="006C7CF8" w:rsidP="00011606">
      <w:pPr>
        <w:shd w:val="clear" w:color="auto" w:fill="FFFFFF"/>
        <w:spacing w:after="300"/>
        <w:textAlignment w:val="baseline"/>
        <w:outlineLvl w:val="2"/>
        <w:rPr>
          <w:rFonts w:ascii="Helvetica" w:hAnsi="Helvetica" w:cs="Helvetica"/>
          <w:color w:val="576366"/>
          <w:sz w:val="21"/>
          <w:szCs w:val="21"/>
          <w:shd w:val="clear" w:color="auto" w:fill="FFFFFF"/>
        </w:rPr>
      </w:pPr>
      <w:r>
        <w:rPr>
          <w:rFonts w:ascii="Helvetica" w:hAnsi="Helvetica" w:cs="Helvetica"/>
          <w:color w:val="576366"/>
          <w:sz w:val="21"/>
          <w:szCs w:val="21"/>
          <w:shd w:val="clear" w:color="auto" w:fill="FFFFFF"/>
        </w:rPr>
        <w:t>The table header cell element helps to differentiate between header cells and regular table data. This is helpful for search engine crawlers and screen readers, as well as for CSS styling.</w:t>
      </w:r>
    </w:p>
    <w:p w14:paraId="0BD92EB6" w14:textId="77777777" w:rsidR="006C7CF8" w:rsidRDefault="006C7CF8" w:rsidP="00011606">
      <w:pPr>
        <w:shd w:val="clear" w:color="auto" w:fill="FFFFFF"/>
        <w:spacing w:after="300"/>
        <w:textAlignment w:val="baseline"/>
        <w:outlineLvl w:val="2"/>
        <w:rPr>
          <w:rFonts w:ascii="Helvetica" w:hAnsi="Helvetica" w:cs="Helvetica"/>
          <w:color w:val="576366"/>
          <w:sz w:val="21"/>
          <w:szCs w:val="21"/>
          <w:shd w:val="clear" w:color="auto" w:fill="FFFFFF"/>
        </w:rPr>
      </w:pPr>
    </w:p>
    <w:p w14:paraId="25E1B849" w14:textId="77777777" w:rsidR="006C7CF8" w:rsidRPr="006C7CF8" w:rsidRDefault="006C7CF8" w:rsidP="006C7CF8">
      <w:pPr>
        <w:shd w:val="clear" w:color="auto" w:fill="FFFFFF"/>
        <w:spacing w:after="225"/>
        <w:textAlignment w:val="baseline"/>
        <w:outlineLvl w:val="3"/>
        <w:rPr>
          <w:rFonts w:ascii="Helvetica" w:eastAsia="Times New Roman" w:hAnsi="Helvetica" w:cs="Helvetica"/>
          <w:color w:val="2D3339"/>
          <w:sz w:val="21"/>
          <w:szCs w:val="21"/>
        </w:rPr>
      </w:pPr>
      <w:r w:rsidRPr="006C7CF8">
        <w:rPr>
          <w:rFonts w:ascii="Helvetica" w:eastAsia="Times New Roman" w:hAnsi="Helvetica" w:cs="Helvetica"/>
          <w:color w:val="2D3339"/>
          <w:sz w:val="21"/>
          <w:szCs w:val="21"/>
        </w:rPr>
        <w:t>HTML Elements</w:t>
      </w:r>
    </w:p>
    <w:p w14:paraId="5F679CE3" w14:textId="77777777" w:rsidR="006C7CF8" w:rsidRPr="006C7CF8" w:rsidRDefault="006C7CF8" w:rsidP="006C7CF8">
      <w:pPr>
        <w:numPr>
          <w:ilvl w:val="0"/>
          <w:numId w:val="26"/>
        </w:numPr>
        <w:shd w:val="clear" w:color="auto" w:fill="FFFFFF"/>
        <w:ind w:left="0"/>
        <w:textAlignment w:val="baseline"/>
        <w:rPr>
          <w:rFonts w:ascii="inherit" w:eastAsia="Times New Roman" w:hAnsi="inherit" w:cs="Helvetica"/>
          <w:color w:val="576366"/>
          <w:sz w:val="21"/>
          <w:szCs w:val="21"/>
        </w:rPr>
      </w:pPr>
      <w:r w:rsidRPr="006C7CF8">
        <w:rPr>
          <w:rFonts w:ascii="inherit" w:eastAsia="Times New Roman" w:hAnsi="inherit" w:cs="Helvetica"/>
          <w:color w:val="576366"/>
          <w:sz w:val="21"/>
          <w:szCs w:val="21"/>
          <w:bdr w:val="none" w:sz="0" w:space="0" w:color="auto" w:frame="1"/>
        </w:rPr>
        <w:t>&lt;</w:t>
      </w:r>
      <w:proofErr w:type="spellStart"/>
      <w:r w:rsidRPr="006C7CF8">
        <w:rPr>
          <w:rFonts w:ascii="inherit" w:eastAsia="Times New Roman" w:hAnsi="inherit" w:cs="Helvetica"/>
          <w:color w:val="576366"/>
          <w:sz w:val="21"/>
          <w:szCs w:val="21"/>
          <w:bdr w:val="none" w:sz="0" w:space="0" w:color="auto" w:frame="1"/>
        </w:rPr>
        <w:t>th</w:t>
      </w:r>
      <w:proofErr w:type="spellEnd"/>
      <w:r w:rsidRPr="006C7CF8">
        <w:rPr>
          <w:rFonts w:ascii="inherit" w:eastAsia="Times New Roman" w:hAnsi="inherit" w:cs="Helvetica"/>
          <w:color w:val="576366"/>
          <w:sz w:val="21"/>
          <w:szCs w:val="21"/>
          <w:bdr w:val="none" w:sz="0" w:space="0" w:color="auto" w:frame="1"/>
        </w:rPr>
        <w:t>&gt;</w:t>
      </w:r>
      <w:r w:rsidRPr="006C7CF8">
        <w:rPr>
          <w:rFonts w:ascii="inherit" w:eastAsia="Times New Roman" w:hAnsi="inherit" w:cs="Helvetica"/>
          <w:color w:val="576366"/>
          <w:sz w:val="21"/>
          <w:szCs w:val="21"/>
        </w:rPr>
        <w:t> - The table header cell helps label a group of cells in either a column or a row.</w:t>
      </w:r>
    </w:p>
    <w:p w14:paraId="24FA9E89" w14:textId="77777777" w:rsidR="006C7CF8" w:rsidRDefault="006C7CF8" w:rsidP="00011606">
      <w:pPr>
        <w:shd w:val="clear" w:color="auto" w:fill="FFFFFF"/>
        <w:spacing w:after="300"/>
        <w:textAlignment w:val="baseline"/>
        <w:outlineLvl w:val="2"/>
        <w:rPr>
          <w:rFonts w:ascii="Helvetica" w:hAnsi="Helvetica" w:cs="Helvetica"/>
          <w:color w:val="576366"/>
          <w:sz w:val="21"/>
          <w:szCs w:val="21"/>
          <w:shd w:val="clear" w:color="auto" w:fill="FFFFFF"/>
        </w:rPr>
      </w:pPr>
    </w:p>
    <w:p w14:paraId="3DA0C117" w14:textId="77777777" w:rsidR="006C7CF8" w:rsidRDefault="006C7CF8" w:rsidP="00011606">
      <w:pPr>
        <w:shd w:val="clear" w:color="auto" w:fill="FFFFFF"/>
        <w:spacing w:after="300"/>
        <w:textAlignment w:val="baseline"/>
        <w:outlineLvl w:val="2"/>
        <w:rPr>
          <w:rFonts w:ascii="Helvetica" w:hAnsi="Helvetica" w:cs="Helvetica"/>
          <w:color w:val="576366"/>
          <w:sz w:val="21"/>
          <w:szCs w:val="21"/>
          <w:shd w:val="clear" w:color="auto" w:fill="FFFFFF"/>
        </w:rPr>
      </w:pPr>
    </w:p>
    <w:p w14:paraId="5B1C6898" w14:textId="77777777" w:rsidR="006C7CF8" w:rsidRPr="006C7CF8" w:rsidRDefault="006C7CF8" w:rsidP="006C7CF8">
      <w:pPr>
        <w:shd w:val="clear" w:color="auto" w:fill="FFFFFF"/>
        <w:spacing w:after="150"/>
        <w:textAlignment w:val="baseline"/>
        <w:outlineLvl w:val="1"/>
        <w:rPr>
          <w:rFonts w:ascii="Helvetica" w:eastAsia="Times New Roman" w:hAnsi="Helvetica" w:cs="Helvetica"/>
          <w:color w:val="384047"/>
          <w:sz w:val="27"/>
          <w:szCs w:val="27"/>
        </w:rPr>
      </w:pPr>
      <w:r w:rsidRPr="006C7CF8">
        <w:rPr>
          <w:rFonts w:ascii="Helvetica" w:eastAsia="Times New Roman" w:hAnsi="Helvetica" w:cs="Helvetica"/>
          <w:color w:val="384047"/>
          <w:sz w:val="27"/>
          <w:szCs w:val="27"/>
        </w:rPr>
        <w:t>Structuring Tables</w:t>
      </w:r>
    </w:p>
    <w:p w14:paraId="6BE575DE" w14:textId="77777777" w:rsidR="006C7CF8" w:rsidRPr="006C7CF8" w:rsidRDefault="006C7CF8" w:rsidP="006C7CF8">
      <w:pPr>
        <w:shd w:val="clear" w:color="auto" w:fill="FFFFFF"/>
        <w:spacing w:after="300"/>
        <w:textAlignment w:val="baseline"/>
        <w:rPr>
          <w:rFonts w:ascii="Helvetica" w:eastAsia="Times New Roman" w:hAnsi="Helvetica" w:cs="Helvetica"/>
          <w:color w:val="576366"/>
          <w:sz w:val="21"/>
          <w:szCs w:val="21"/>
        </w:rPr>
      </w:pPr>
      <w:r w:rsidRPr="006C7CF8">
        <w:rPr>
          <w:rFonts w:ascii="Helvetica" w:eastAsia="Times New Roman" w:hAnsi="Helvetica" w:cs="Helvetica"/>
          <w:color w:val="576366"/>
          <w:sz w:val="21"/>
          <w:szCs w:val="21"/>
        </w:rPr>
        <w:lastRenderedPageBreak/>
        <w:t>Extra structure can be helpful for automated pieces of software like search engines or screen readers, but it's also helpful for designers because it adds some additional elements that can be targeted with CSS.</w:t>
      </w:r>
    </w:p>
    <w:p w14:paraId="5CE7C001" w14:textId="77777777" w:rsidR="006C7CF8" w:rsidRDefault="006C7CF8" w:rsidP="00011606">
      <w:pPr>
        <w:shd w:val="clear" w:color="auto" w:fill="FFFFFF"/>
        <w:spacing w:after="300"/>
        <w:textAlignment w:val="baseline"/>
        <w:outlineLvl w:val="2"/>
        <w:rPr>
          <w:rFonts w:ascii="Helvetica" w:hAnsi="Helvetica" w:cs="Helvetica"/>
          <w:color w:val="576366"/>
          <w:sz w:val="21"/>
          <w:szCs w:val="21"/>
          <w:shd w:val="clear" w:color="auto" w:fill="FFFFFF"/>
        </w:rPr>
      </w:pPr>
    </w:p>
    <w:p w14:paraId="41BDD808" w14:textId="77777777" w:rsidR="006C7CF8" w:rsidRPr="006C7CF8" w:rsidRDefault="006C7CF8" w:rsidP="006C7CF8">
      <w:pPr>
        <w:shd w:val="clear" w:color="auto" w:fill="FFFFFF"/>
        <w:spacing w:line="450" w:lineRule="atLeast"/>
        <w:textAlignment w:val="baseline"/>
        <w:outlineLvl w:val="0"/>
        <w:rPr>
          <w:rFonts w:ascii="Helvetica" w:eastAsia="Times New Roman" w:hAnsi="Helvetica" w:cs="Helvetica"/>
          <w:color w:val="384047"/>
          <w:kern w:val="36"/>
          <w:sz w:val="36"/>
          <w:szCs w:val="36"/>
        </w:rPr>
      </w:pPr>
      <w:r w:rsidRPr="006C7CF8">
        <w:rPr>
          <w:rFonts w:ascii="Helvetica" w:eastAsia="Times New Roman" w:hAnsi="Helvetica" w:cs="Helvetica"/>
          <w:color w:val="384047"/>
          <w:kern w:val="36"/>
          <w:sz w:val="36"/>
          <w:szCs w:val="36"/>
        </w:rPr>
        <w:t>The Table Head and Body Elements</w:t>
      </w:r>
    </w:p>
    <w:p w14:paraId="2B157370" w14:textId="77777777" w:rsidR="006C7CF8" w:rsidRDefault="006C7CF8" w:rsidP="00011606">
      <w:pPr>
        <w:shd w:val="clear" w:color="auto" w:fill="FFFFFF"/>
        <w:spacing w:after="300"/>
        <w:textAlignment w:val="baseline"/>
        <w:outlineLvl w:val="2"/>
        <w:rPr>
          <w:rFonts w:ascii="Helvetica" w:hAnsi="Helvetica" w:cs="Helvetica"/>
          <w:color w:val="576366"/>
          <w:sz w:val="21"/>
          <w:szCs w:val="21"/>
          <w:shd w:val="clear" w:color="auto" w:fill="FFFFFF"/>
        </w:rPr>
      </w:pPr>
    </w:p>
    <w:p w14:paraId="70FA62EE" w14:textId="77777777" w:rsidR="006C7CF8" w:rsidRDefault="006C7CF8" w:rsidP="00011606">
      <w:pPr>
        <w:shd w:val="clear" w:color="auto" w:fill="FFFFFF"/>
        <w:spacing w:after="300"/>
        <w:textAlignment w:val="baseline"/>
        <w:outlineLvl w:val="2"/>
        <w:rPr>
          <w:rFonts w:ascii="Helvetica" w:hAnsi="Helvetica" w:cs="Helvetica"/>
          <w:color w:val="576366"/>
          <w:sz w:val="21"/>
          <w:szCs w:val="21"/>
          <w:shd w:val="clear" w:color="auto" w:fill="FFFFFF"/>
        </w:rPr>
      </w:pPr>
    </w:p>
    <w:p w14:paraId="50B23D18" w14:textId="77777777" w:rsidR="006C7CF8" w:rsidRDefault="006C7CF8" w:rsidP="00011606">
      <w:pPr>
        <w:shd w:val="clear" w:color="auto" w:fill="FFFFFF"/>
        <w:spacing w:after="300"/>
        <w:textAlignment w:val="baseline"/>
        <w:outlineLvl w:val="2"/>
        <w:rPr>
          <w:rFonts w:ascii="Helvetica" w:hAnsi="Helvetica" w:cs="Helvetica"/>
          <w:color w:val="576366"/>
          <w:sz w:val="21"/>
          <w:szCs w:val="21"/>
          <w:shd w:val="clear" w:color="auto" w:fill="FFFFFF"/>
        </w:rPr>
      </w:pPr>
      <w:r>
        <w:rPr>
          <w:rFonts w:ascii="Helvetica" w:hAnsi="Helvetica" w:cs="Helvetica"/>
          <w:color w:val="576366"/>
          <w:sz w:val="21"/>
          <w:szCs w:val="21"/>
          <w:shd w:val="clear" w:color="auto" w:fill="FFFFFF"/>
        </w:rPr>
        <w:t>The table head element is a completely different element from the table header cell element. In combination with the table body element, the table will gain additional structure.</w:t>
      </w:r>
    </w:p>
    <w:p w14:paraId="60DEACA4" w14:textId="77777777" w:rsidR="006C7CF8" w:rsidRDefault="006C7CF8" w:rsidP="00011606">
      <w:pPr>
        <w:shd w:val="clear" w:color="auto" w:fill="FFFFFF"/>
        <w:spacing w:after="300"/>
        <w:textAlignment w:val="baseline"/>
        <w:outlineLvl w:val="2"/>
        <w:rPr>
          <w:rFonts w:ascii="Helvetica" w:hAnsi="Helvetica" w:cs="Helvetica"/>
          <w:color w:val="576366"/>
          <w:sz w:val="21"/>
          <w:szCs w:val="21"/>
          <w:shd w:val="clear" w:color="auto" w:fill="FFFFFF"/>
        </w:rPr>
      </w:pPr>
    </w:p>
    <w:p w14:paraId="5991F122" w14:textId="77777777" w:rsidR="006C7CF8" w:rsidRPr="006C7CF8" w:rsidRDefault="006C7CF8" w:rsidP="006C7CF8">
      <w:pPr>
        <w:shd w:val="clear" w:color="auto" w:fill="FFFFFF"/>
        <w:spacing w:after="225"/>
        <w:textAlignment w:val="baseline"/>
        <w:outlineLvl w:val="3"/>
        <w:rPr>
          <w:rFonts w:ascii="Helvetica" w:eastAsia="Times New Roman" w:hAnsi="Helvetica" w:cs="Helvetica"/>
          <w:color w:val="2D3339"/>
          <w:sz w:val="21"/>
          <w:szCs w:val="21"/>
        </w:rPr>
      </w:pPr>
      <w:r w:rsidRPr="006C7CF8">
        <w:rPr>
          <w:rFonts w:ascii="Helvetica" w:eastAsia="Times New Roman" w:hAnsi="Helvetica" w:cs="Helvetica"/>
          <w:color w:val="2D3339"/>
          <w:sz w:val="21"/>
          <w:szCs w:val="21"/>
        </w:rPr>
        <w:t>HTML Elements</w:t>
      </w:r>
    </w:p>
    <w:p w14:paraId="4EDC9239" w14:textId="77777777" w:rsidR="006C7CF8" w:rsidRPr="006C7CF8" w:rsidRDefault="006C7CF8" w:rsidP="006C7CF8">
      <w:pPr>
        <w:numPr>
          <w:ilvl w:val="0"/>
          <w:numId w:val="27"/>
        </w:numPr>
        <w:shd w:val="clear" w:color="auto" w:fill="FFFFFF"/>
        <w:ind w:left="0"/>
        <w:textAlignment w:val="baseline"/>
        <w:rPr>
          <w:rFonts w:ascii="inherit" w:eastAsia="Times New Roman" w:hAnsi="inherit" w:cs="Helvetica"/>
          <w:color w:val="576366"/>
          <w:sz w:val="21"/>
          <w:szCs w:val="21"/>
        </w:rPr>
      </w:pPr>
      <w:r w:rsidRPr="006C7CF8">
        <w:rPr>
          <w:rFonts w:ascii="inherit" w:eastAsia="Times New Roman" w:hAnsi="inherit" w:cs="Helvetica"/>
          <w:color w:val="576366"/>
          <w:sz w:val="21"/>
          <w:szCs w:val="21"/>
          <w:bdr w:val="none" w:sz="0" w:space="0" w:color="auto" w:frame="1"/>
        </w:rPr>
        <w:t>&lt;</w:t>
      </w:r>
      <w:proofErr w:type="spellStart"/>
      <w:r w:rsidRPr="006C7CF8">
        <w:rPr>
          <w:rFonts w:ascii="inherit" w:eastAsia="Times New Roman" w:hAnsi="inherit" w:cs="Helvetica"/>
          <w:color w:val="576366"/>
          <w:sz w:val="21"/>
          <w:szCs w:val="21"/>
          <w:bdr w:val="none" w:sz="0" w:space="0" w:color="auto" w:frame="1"/>
        </w:rPr>
        <w:t>thead</w:t>
      </w:r>
      <w:proofErr w:type="spellEnd"/>
      <w:r w:rsidRPr="006C7CF8">
        <w:rPr>
          <w:rFonts w:ascii="inherit" w:eastAsia="Times New Roman" w:hAnsi="inherit" w:cs="Helvetica"/>
          <w:color w:val="576366"/>
          <w:sz w:val="21"/>
          <w:szCs w:val="21"/>
          <w:bdr w:val="none" w:sz="0" w:space="0" w:color="auto" w:frame="1"/>
        </w:rPr>
        <w:t>&gt;</w:t>
      </w:r>
      <w:r w:rsidRPr="006C7CF8">
        <w:rPr>
          <w:rFonts w:ascii="inherit" w:eastAsia="Times New Roman" w:hAnsi="inherit" w:cs="Helvetica"/>
          <w:color w:val="576366"/>
          <w:sz w:val="21"/>
          <w:szCs w:val="21"/>
        </w:rPr>
        <w:t> - The table head element (not to be confused with the table header cell element) defines a set of rows that make up the header of a table.</w:t>
      </w:r>
    </w:p>
    <w:p w14:paraId="7EE26B9F" w14:textId="77777777" w:rsidR="006C7CF8" w:rsidRPr="006C7CF8" w:rsidRDefault="006C7CF8" w:rsidP="006C7CF8">
      <w:pPr>
        <w:numPr>
          <w:ilvl w:val="0"/>
          <w:numId w:val="27"/>
        </w:numPr>
        <w:shd w:val="clear" w:color="auto" w:fill="FFFFFF"/>
        <w:ind w:left="0"/>
        <w:textAlignment w:val="baseline"/>
        <w:rPr>
          <w:rFonts w:ascii="inherit" w:eastAsia="Times New Roman" w:hAnsi="inherit" w:cs="Helvetica"/>
          <w:color w:val="576366"/>
          <w:sz w:val="21"/>
          <w:szCs w:val="21"/>
        </w:rPr>
      </w:pPr>
      <w:r w:rsidRPr="006C7CF8">
        <w:rPr>
          <w:rFonts w:ascii="inherit" w:eastAsia="Times New Roman" w:hAnsi="inherit" w:cs="Helvetica"/>
          <w:color w:val="576366"/>
          <w:sz w:val="21"/>
          <w:szCs w:val="21"/>
          <w:bdr w:val="none" w:sz="0" w:space="0" w:color="auto" w:frame="1"/>
        </w:rPr>
        <w:t>&lt;</w:t>
      </w:r>
      <w:proofErr w:type="spellStart"/>
      <w:r w:rsidRPr="006C7CF8">
        <w:rPr>
          <w:rFonts w:ascii="inherit" w:eastAsia="Times New Roman" w:hAnsi="inherit" w:cs="Helvetica"/>
          <w:color w:val="576366"/>
          <w:sz w:val="21"/>
          <w:szCs w:val="21"/>
          <w:bdr w:val="none" w:sz="0" w:space="0" w:color="auto" w:frame="1"/>
        </w:rPr>
        <w:t>tbody</w:t>
      </w:r>
      <w:proofErr w:type="spellEnd"/>
      <w:r w:rsidRPr="006C7CF8">
        <w:rPr>
          <w:rFonts w:ascii="inherit" w:eastAsia="Times New Roman" w:hAnsi="inherit" w:cs="Helvetica"/>
          <w:color w:val="576366"/>
          <w:sz w:val="21"/>
          <w:szCs w:val="21"/>
          <w:bdr w:val="none" w:sz="0" w:space="0" w:color="auto" w:frame="1"/>
        </w:rPr>
        <w:t>&gt;</w:t>
      </w:r>
      <w:r w:rsidRPr="006C7CF8">
        <w:rPr>
          <w:rFonts w:ascii="inherit" w:eastAsia="Times New Roman" w:hAnsi="inherit" w:cs="Helvetica"/>
          <w:color w:val="576366"/>
          <w:sz w:val="21"/>
          <w:szCs w:val="21"/>
        </w:rPr>
        <w:t> - The table body element defines one or more rows that make up the primary contents (or "body") of a table.</w:t>
      </w:r>
    </w:p>
    <w:p w14:paraId="4F47A793" w14:textId="77777777" w:rsidR="006C7CF8" w:rsidRDefault="006C7CF8" w:rsidP="00011606">
      <w:pPr>
        <w:shd w:val="clear" w:color="auto" w:fill="FFFFFF"/>
        <w:spacing w:after="300"/>
        <w:textAlignment w:val="baseline"/>
        <w:outlineLvl w:val="2"/>
        <w:rPr>
          <w:rFonts w:ascii="Helvetica" w:hAnsi="Helvetica" w:cs="Helvetica"/>
          <w:color w:val="576366"/>
          <w:sz w:val="21"/>
          <w:szCs w:val="21"/>
          <w:shd w:val="clear" w:color="auto" w:fill="FFFFFF"/>
        </w:rPr>
      </w:pPr>
    </w:p>
    <w:p w14:paraId="0AF49323" w14:textId="77777777" w:rsidR="006C7CF8" w:rsidRDefault="006C7CF8" w:rsidP="00011606">
      <w:pPr>
        <w:shd w:val="clear" w:color="auto" w:fill="FFFFFF"/>
        <w:spacing w:after="300"/>
        <w:textAlignment w:val="baseline"/>
        <w:outlineLvl w:val="2"/>
        <w:rPr>
          <w:rFonts w:ascii="Helvetica" w:hAnsi="Helvetica" w:cs="Helvetica"/>
          <w:color w:val="576366"/>
          <w:sz w:val="21"/>
          <w:szCs w:val="21"/>
          <w:shd w:val="clear" w:color="auto" w:fill="FFFFFF"/>
        </w:rPr>
      </w:pPr>
    </w:p>
    <w:p w14:paraId="63BD6C4C" w14:textId="77777777" w:rsidR="004D6BC5" w:rsidRPr="004D6BC5" w:rsidRDefault="004D6BC5" w:rsidP="004D6BC5">
      <w:pPr>
        <w:shd w:val="clear" w:color="auto" w:fill="FFFFFF"/>
        <w:spacing w:line="450" w:lineRule="atLeast"/>
        <w:textAlignment w:val="baseline"/>
        <w:outlineLvl w:val="0"/>
        <w:rPr>
          <w:rFonts w:ascii="Helvetica" w:eastAsia="Times New Roman" w:hAnsi="Helvetica" w:cs="Helvetica"/>
          <w:color w:val="384047"/>
          <w:kern w:val="36"/>
          <w:sz w:val="36"/>
          <w:szCs w:val="36"/>
        </w:rPr>
      </w:pPr>
      <w:r w:rsidRPr="004D6BC5">
        <w:rPr>
          <w:rFonts w:ascii="Helvetica" w:eastAsia="Times New Roman" w:hAnsi="Helvetica" w:cs="Helvetica"/>
          <w:color w:val="384047"/>
          <w:kern w:val="36"/>
          <w:sz w:val="36"/>
          <w:szCs w:val="36"/>
        </w:rPr>
        <w:t>The Table Foot Element</w:t>
      </w:r>
    </w:p>
    <w:p w14:paraId="74F07D7E" w14:textId="77777777" w:rsidR="006C7CF8" w:rsidRDefault="006C7CF8" w:rsidP="00011606">
      <w:pPr>
        <w:shd w:val="clear" w:color="auto" w:fill="FFFFFF"/>
        <w:spacing w:after="300"/>
        <w:textAlignment w:val="baseline"/>
        <w:outlineLvl w:val="2"/>
        <w:rPr>
          <w:rFonts w:ascii="Helvetica" w:hAnsi="Helvetica" w:cs="Helvetica"/>
          <w:color w:val="576366"/>
          <w:sz w:val="21"/>
          <w:szCs w:val="21"/>
          <w:shd w:val="clear" w:color="auto" w:fill="FFFFFF"/>
        </w:rPr>
      </w:pPr>
    </w:p>
    <w:p w14:paraId="490B3B77" w14:textId="77777777" w:rsidR="004D6BC5" w:rsidRDefault="004D6BC5" w:rsidP="00011606">
      <w:pPr>
        <w:shd w:val="clear" w:color="auto" w:fill="FFFFFF"/>
        <w:spacing w:after="300"/>
        <w:textAlignment w:val="baseline"/>
        <w:outlineLvl w:val="2"/>
        <w:rPr>
          <w:rFonts w:ascii="Helvetica" w:hAnsi="Helvetica" w:cs="Helvetica"/>
          <w:color w:val="576366"/>
          <w:sz w:val="21"/>
          <w:szCs w:val="21"/>
          <w:shd w:val="clear" w:color="auto" w:fill="FFFFFF"/>
        </w:rPr>
      </w:pPr>
      <w:r>
        <w:rPr>
          <w:rFonts w:ascii="Helvetica" w:hAnsi="Helvetica" w:cs="Helvetica"/>
          <w:color w:val="576366"/>
          <w:sz w:val="21"/>
          <w:szCs w:val="21"/>
          <w:shd w:val="clear" w:color="auto" w:fill="FFFFFF"/>
        </w:rPr>
        <w:t xml:space="preserve">In </w:t>
      </w:r>
      <w:proofErr w:type="gramStart"/>
      <w:r>
        <w:rPr>
          <w:rFonts w:ascii="Helvetica" w:hAnsi="Helvetica" w:cs="Helvetica"/>
          <w:color w:val="576366"/>
          <w:sz w:val="21"/>
          <w:szCs w:val="21"/>
          <w:shd w:val="clear" w:color="auto" w:fill="FFFFFF"/>
        </w:rPr>
        <w:t>general</w:t>
      </w:r>
      <w:proofErr w:type="gramEnd"/>
      <w:r>
        <w:rPr>
          <w:rFonts w:ascii="Helvetica" w:hAnsi="Helvetica" w:cs="Helvetica"/>
          <w:color w:val="576366"/>
          <w:sz w:val="21"/>
          <w:szCs w:val="21"/>
          <w:shd w:val="clear" w:color="auto" w:fill="FFFFFF"/>
        </w:rPr>
        <w:t xml:space="preserve"> a table footer element should contain a summary of the table. This might be some final cells that are sums, totals, and averages for each column. A table footer might also just contain some meta information about the table itself, such as how frequently the table is updated, copyright information, or perhaps the source of the data within the table.</w:t>
      </w:r>
    </w:p>
    <w:p w14:paraId="4EF52543" w14:textId="77777777" w:rsidR="004D6BC5" w:rsidRDefault="004D6BC5" w:rsidP="00011606">
      <w:pPr>
        <w:shd w:val="clear" w:color="auto" w:fill="FFFFFF"/>
        <w:spacing w:after="300"/>
        <w:textAlignment w:val="baseline"/>
        <w:outlineLvl w:val="2"/>
        <w:rPr>
          <w:rFonts w:ascii="Helvetica" w:hAnsi="Helvetica" w:cs="Helvetica"/>
          <w:color w:val="576366"/>
          <w:sz w:val="21"/>
          <w:szCs w:val="21"/>
          <w:shd w:val="clear" w:color="auto" w:fill="FFFFFF"/>
        </w:rPr>
      </w:pPr>
    </w:p>
    <w:p w14:paraId="2DA35DCC" w14:textId="77777777" w:rsidR="004D6BC5" w:rsidRPr="004D6BC5" w:rsidRDefault="004D6BC5" w:rsidP="004D6BC5">
      <w:pPr>
        <w:shd w:val="clear" w:color="auto" w:fill="FFFFFF"/>
        <w:spacing w:after="225"/>
        <w:textAlignment w:val="baseline"/>
        <w:outlineLvl w:val="3"/>
        <w:rPr>
          <w:rFonts w:ascii="Helvetica" w:eastAsia="Times New Roman" w:hAnsi="Helvetica" w:cs="Helvetica"/>
          <w:color w:val="2D3339"/>
          <w:sz w:val="21"/>
          <w:szCs w:val="21"/>
        </w:rPr>
      </w:pPr>
      <w:r w:rsidRPr="004D6BC5">
        <w:rPr>
          <w:rFonts w:ascii="Helvetica" w:eastAsia="Times New Roman" w:hAnsi="Helvetica" w:cs="Helvetica"/>
          <w:color w:val="2D3339"/>
          <w:sz w:val="21"/>
          <w:szCs w:val="21"/>
        </w:rPr>
        <w:t>HTML Elements</w:t>
      </w:r>
    </w:p>
    <w:p w14:paraId="6F522882" w14:textId="77777777" w:rsidR="004D6BC5" w:rsidRPr="004D6BC5" w:rsidRDefault="004D6BC5" w:rsidP="004D6BC5">
      <w:pPr>
        <w:numPr>
          <w:ilvl w:val="0"/>
          <w:numId w:val="28"/>
        </w:numPr>
        <w:shd w:val="clear" w:color="auto" w:fill="FFFFFF"/>
        <w:ind w:left="0"/>
        <w:textAlignment w:val="baseline"/>
        <w:rPr>
          <w:rFonts w:ascii="inherit" w:eastAsia="Times New Roman" w:hAnsi="inherit" w:cs="Helvetica"/>
          <w:color w:val="576366"/>
          <w:sz w:val="21"/>
          <w:szCs w:val="21"/>
        </w:rPr>
      </w:pPr>
      <w:r w:rsidRPr="004D6BC5">
        <w:rPr>
          <w:rFonts w:ascii="inherit" w:eastAsia="Times New Roman" w:hAnsi="inherit" w:cs="Helvetica"/>
          <w:color w:val="576366"/>
          <w:sz w:val="21"/>
          <w:szCs w:val="21"/>
          <w:bdr w:val="none" w:sz="0" w:space="0" w:color="auto" w:frame="1"/>
        </w:rPr>
        <w:t>&lt;</w:t>
      </w:r>
      <w:proofErr w:type="spellStart"/>
      <w:r w:rsidRPr="004D6BC5">
        <w:rPr>
          <w:rFonts w:ascii="inherit" w:eastAsia="Times New Roman" w:hAnsi="inherit" w:cs="Helvetica"/>
          <w:color w:val="576366"/>
          <w:sz w:val="21"/>
          <w:szCs w:val="21"/>
          <w:bdr w:val="none" w:sz="0" w:space="0" w:color="auto" w:frame="1"/>
        </w:rPr>
        <w:t>tfoot</w:t>
      </w:r>
      <w:proofErr w:type="spellEnd"/>
      <w:r w:rsidRPr="004D6BC5">
        <w:rPr>
          <w:rFonts w:ascii="inherit" w:eastAsia="Times New Roman" w:hAnsi="inherit" w:cs="Helvetica"/>
          <w:color w:val="576366"/>
          <w:sz w:val="21"/>
          <w:szCs w:val="21"/>
          <w:bdr w:val="none" w:sz="0" w:space="0" w:color="auto" w:frame="1"/>
        </w:rPr>
        <w:t>&gt;</w:t>
      </w:r>
      <w:r w:rsidRPr="004D6BC5">
        <w:rPr>
          <w:rFonts w:ascii="inherit" w:eastAsia="Times New Roman" w:hAnsi="inherit" w:cs="Helvetica"/>
          <w:color w:val="576366"/>
          <w:sz w:val="21"/>
          <w:szCs w:val="21"/>
        </w:rPr>
        <w:t> - The table foot element contains a summary of the table. This might be totals for columns of numerical data or meta information about the source of data.</w:t>
      </w:r>
    </w:p>
    <w:p w14:paraId="3DE8F56B" w14:textId="77777777" w:rsidR="004D6BC5" w:rsidRDefault="004D6BC5" w:rsidP="00011606">
      <w:pPr>
        <w:shd w:val="clear" w:color="auto" w:fill="FFFFFF"/>
        <w:spacing w:after="300"/>
        <w:textAlignment w:val="baseline"/>
        <w:outlineLvl w:val="2"/>
        <w:rPr>
          <w:rFonts w:ascii="Helvetica" w:hAnsi="Helvetica" w:cs="Helvetica"/>
          <w:color w:val="576366"/>
          <w:sz w:val="21"/>
          <w:szCs w:val="21"/>
          <w:shd w:val="clear" w:color="auto" w:fill="FFFFFF"/>
        </w:rPr>
      </w:pPr>
    </w:p>
    <w:p w14:paraId="2D1BDCD1" w14:textId="77777777" w:rsidR="004D6BC5" w:rsidRDefault="004D6BC5" w:rsidP="00011606">
      <w:pPr>
        <w:shd w:val="clear" w:color="auto" w:fill="FFFFFF"/>
        <w:spacing w:after="300"/>
        <w:textAlignment w:val="baseline"/>
        <w:outlineLvl w:val="2"/>
        <w:rPr>
          <w:rFonts w:ascii="Helvetica" w:hAnsi="Helvetica" w:cs="Helvetica"/>
          <w:color w:val="576366"/>
          <w:sz w:val="21"/>
          <w:szCs w:val="21"/>
          <w:shd w:val="clear" w:color="auto" w:fill="FFFFFF"/>
        </w:rPr>
      </w:pPr>
    </w:p>
    <w:p w14:paraId="20F31AB0" w14:textId="77777777" w:rsidR="004D6BC5" w:rsidRPr="004D6BC5" w:rsidRDefault="004D6BC5" w:rsidP="004D6BC5">
      <w:pPr>
        <w:shd w:val="clear" w:color="auto" w:fill="FFFFFF"/>
        <w:spacing w:line="450" w:lineRule="atLeast"/>
        <w:textAlignment w:val="baseline"/>
        <w:outlineLvl w:val="0"/>
        <w:rPr>
          <w:rFonts w:ascii="Helvetica" w:eastAsia="Times New Roman" w:hAnsi="Helvetica" w:cs="Helvetica"/>
          <w:color w:val="384047"/>
          <w:kern w:val="36"/>
          <w:sz w:val="36"/>
          <w:szCs w:val="36"/>
        </w:rPr>
      </w:pPr>
      <w:r w:rsidRPr="004D6BC5">
        <w:rPr>
          <w:rFonts w:ascii="Helvetica" w:eastAsia="Times New Roman" w:hAnsi="Helvetica" w:cs="Helvetica"/>
          <w:color w:val="384047"/>
          <w:kern w:val="36"/>
          <w:sz w:val="36"/>
          <w:szCs w:val="36"/>
        </w:rPr>
        <w:t>The Caption Element</w:t>
      </w:r>
    </w:p>
    <w:p w14:paraId="2953A6D5" w14:textId="77777777" w:rsidR="004D6BC5" w:rsidRDefault="004D6BC5" w:rsidP="00011606">
      <w:pPr>
        <w:shd w:val="clear" w:color="auto" w:fill="FFFFFF"/>
        <w:spacing w:after="300"/>
        <w:textAlignment w:val="baseline"/>
        <w:outlineLvl w:val="2"/>
        <w:rPr>
          <w:rFonts w:ascii="Helvetica" w:hAnsi="Helvetica" w:cs="Helvetica"/>
          <w:color w:val="576366"/>
          <w:sz w:val="21"/>
          <w:szCs w:val="21"/>
          <w:shd w:val="clear" w:color="auto" w:fill="FFFFFF"/>
        </w:rPr>
      </w:pPr>
    </w:p>
    <w:p w14:paraId="09340B81" w14:textId="77777777" w:rsidR="004D6BC5" w:rsidRDefault="004D6BC5" w:rsidP="00011606">
      <w:pPr>
        <w:shd w:val="clear" w:color="auto" w:fill="FFFFFF"/>
        <w:spacing w:after="300"/>
        <w:textAlignment w:val="baseline"/>
        <w:outlineLvl w:val="2"/>
        <w:rPr>
          <w:rFonts w:ascii="Helvetica" w:hAnsi="Helvetica" w:cs="Helvetica"/>
          <w:color w:val="576366"/>
          <w:sz w:val="21"/>
          <w:szCs w:val="21"/>
          <w:shd w:val="clear" w:color="auto" w:fill="FFFFFF"/>
        </w:rPr>
      </w:pPr>
    </w:p>
    <w:p w14:paraId="2CAA0A56" w14:textId="77777777" w:rsidR="004D6BC5" w:rsidRDefault="004D6BC5" w:rsidP="00011606">
      <w:pPr>
        <w:shd w:val="clear" w:color="auto" w:fill="FFFFFF"/>
        <w:spacing w:after="300"/>
        <w:textAlignment w:val="baseline"/>
        <w:outlineLvl w:val="2"/>
        <w:rPr>
          <w:rFonts w:ascii="Helvetica" w:hAnsi="Helvetica" w:cs="Helvetica"/>
          <w:color w:val="576366"/>
          <w:sz w:val="21"/>
          <w:szCs w:val="21"/>
          <w:shd w:val="clear" w:color="auto" w:fill="FFFFFF"/>
        </w:rPr>
      </w:pPr>
      <w:r>
        <w:rPr>
          <w:rFonts w:ascii="Helvetica" w:hAnsi="Helvetica" w:cs="Helvetica"/>
          <w:color w:val="576366"/>
          <w:sz w:val="21"/>
          <w:szCs w:val="21"/>
          <w:shd w:val="clear" w:color="auto" w:fill="FFFFFF"/>
        </w:rPr>
        <w:t>The caption element is basically a title for the table, and it should come immediately after the opening table tag. This is nice to add because it quickly summarizes what a table might contain.</w:t>
      </w:r>
    </w:p>
    <w:p w14:paraId="125B611B" w14:textId="77777777" w:rsidR="004D6BC5" w:rsidRDefault="004D6BC5" w:rsidP="00011606">
      <w:pPr>
        <w:shd w:val="clear" w:color="auto" w:fill="FFFFFF"/>
        <w:spacing w:after="300"/>
        <w:textAlignment w:val="baseline"/>
        <w:outlineLvl w:val="2"/>
        <w:rPr>
          <w:rFonts w:ascii="Helvetica" w:hAnsi="Helvetica" w:cs="Helvetica"/>
          <w:color w:val="576366"/>
          <w:sz w:val="21"/>
          <w:szCs w:val="21"/>
          <w:shd w:val="clear" w:color="auto" w:fill="FFFFFF"/>
        </w:rPr>
      </w:pPr>
    </w:p>
    <w:p w14:paraId="56A916CF" w14:textId="77777777" w:rsidR="004D6BC5" w:rsidRPr="004D6BC5" w:rsidRDefault="004D6BC5" w:rsidP="004D6BC5">
      <w:pPr>
        <w:shd w:val="clear" w:color="auto" w:fill="FFFFFF"/>
        <w:spacing w:after="225"/>
        <w:textAlignment w:val="baseline"/>
        <w:outlineLvl w:val="3"/>
        <w:rPr>
          <w:rFonts w:ascii="Helvetica" w:eastAsia="Times New Roman" w:hAnsi="Helvetica" w:cs="Helvetica"/>
          <w:color w:val="2D3339"/>
          <w:sz w:val="21"/>
          <w:szCs w:val="21"/>
        </w:rPr>
      </w:pPr>
      <w:r w:rsidRPr="004D6BC5">
        <w:rPr>
          <w:rFonts w:ascii="Helvetica" w:eastAsia="Times New Roman" w:hAnsi="Helvetica" w:cs="Helvetica"/>
          <w:color w:val="2D3339"/>
          <w:sz w:val="21"/>
          <w:szCs w:val="21"/>
        </w:rPr>
        <w:t>HTML Elements</w:t>
      </w:r>
    </w:p>
    <w:p w14:paraId="2FDCE069" w14:textId="77777777" w:rsidR="004D6BC5" w:rsidRPr="004D6BC5" w:rsidRDefault="004D6BC5" w:rsidP="004D6BC5">
      <w:pPr>
        <w:numPr>
          <w:ilvl w:val="0"/>
          <w:numId w:val="29"/>
        </w:numPr>
        <w:shd w:val="clear" w:color="auto" w:fill="FFFFFF"/>
        <w:ind w:left="0"/>
        <w:textAlignment w:val="baseline"/>
        <w:rPr>
          <w:rFonts w:ascii="inherit" w:eastAsia="Times New Roman" w:hAnsi="inherit" w:cs="Helvetica"/>
          <w:color w:val="576366"/>
          <w:sz w:val="21"/>
          <w:szCs w:val="21"/>
        </w:rPr>
      </w:pPr>
      <w:r w:rsidRPr="004D6BC5">
        <w:rPr>
          <w:rFonts w:ascii="inherit" w:eastAsia="Times New Roman" w:hAnsi="inherit" w:cs="Helvetica"/>
          <w:color w:val="576366"/>
          <w:sz w:val="21"/>
          <w:szCs w:val="21"/>
          <w:bdr w:val="none" w:sz="0" w:space="0" w:color="auto" w:frame="1"/>
        </w:rPr>
        <w:t>&lt;caption&gt;</w:t>
      </w:r>
      <w:r w:rsidRPr="004D6BC5">
        <w:rPr>
          <w:rFonts w:ascii="inherit" w:eastAsia="Times New Roman" w:hAnsi="inherit" w:cs="Helvetica"/>
          <w:color w:val="576366"/>
          <w:sz w:val="21"/>
          <w:szCs w:val="21"/>
        </w:rPr>
        <w:t> - The caption element represents the title of the table.</w:t>
      </w:r>
    </w:p>
    <w:p w14:paraId="4799F47C" w14:textId="77777777" w:rsidR="004D6BC5" w:rsidRDefault="004D6BC5" w:rsidP="00011606">
      <w:pPr>
        <w:shd w:val="clear" w:color="auto" w:fill="FFFFFF"/>
        <w:spacing w:after="300"/>
        <w:textAlignment w:val="baseline"/>
        <w:outlineLvl w:val="2"/>
        <w:rPr>
          <w:rFonts w:ascii="Helvetica" w:hAnsi="Helvetica" w:cs="Helvetica"/>
          <w:color w:val="576366"/>
          <w:sz w:val="21"/>
          <w:szCs w:val="21"/>
          <w:shd w:val="clear" w:color="auto" w:fill="FFFFFF"/>
        </w:rPr>
      </w:pPr>
    </w:p>
    <w:p w14:paraId="784518CD" w14:textId="77777777" w:rsidR="004D6BC5" w:rsidRDefault="004D6BC5" w:rsidP="00011606">
      <w:pPr>
        <w:shd w:val="clear" w:color="auto" w:fill="FFFFFF"/>
        <w:spacing w:after="300"/>
        <w:textAlignment w:val="baseline"/>
        <w:outlineLvl w:val="2"/>
        <w:rPr>
          <w:rFonts w:ascii="Helvetica" w:hAnsi="Helvetica" w:cs="Helvetica"/>
          <w:color w:val="576366"/>
          <w:sz w:val="21"/>
          <w:szCs w:val="21"/>
          <w:shd w:val="clear" w:color="auto" w:fill="FFFFFF"/>
        </w:rPr>
      </w:pPr>
    </w:p>
    <w:p w14:paraId="0DD575EC" w14:textId="77777777" w:rsidR="004D6BC5" w:rsidRPr="004D6BC5" w:rsidRDefault="004D6BC5" w:rsidP="004D6BC5">
      <w:pPr>
        <w:shd w:val="clear" w:color="auto" w:fill="FFFFFF"/>
        <w:spacing w:line="450" w:lineRule="atLeast"/>
        <w:textAlignment w:val="baseline"/>
        <w:outlineLvl w:val="0"/>
        <w:rPr>
          <w:rFonts w:ascii="Helvetica" w:eastAsia="Times New Roman" w:hAnsi="Helvetica" w:cs="Helvetica"/>
          <w:color w:val="384047"/>
          <w:kern w:val="36"/>
          <w:sz w:val="36"/>
          <w:szCs w:val="36"/>
        </w:rPr>
      </w:pPr>
      <w:r w:rsidRPr="004D6BC5">
        <w:rPr>
          <w:rFonts w:ascii="Helvetica" w:eastAsia="Times New Roman" w:hAnsi="Helvetica" w:cs="Helvetica"/>
          <w:color w:val="384047"/>
          <w:kern w:val="36"/>
          <w:sz w:val="36"/>
          <w:szCs w:val="36"/>
        </w:rPr>
        <w:t>More Table Tips</w:t>
      </w:r>
    </w:p>
    <w:p w14:paraId="5119A58A" w14:textId="77777777" w:rsidR="004D6BC5" w:rsidRDefault="004D6BC5" w:rsidP="00011606">
      <w:pPr>
        <w:shd w:val="clear" w:color="auto" w:fill="FFFFFF"/>
        <w:spacing w:after="300"/>
        <w:textAlignment w:val="baseline"/>
        <w:outlineLvl w:val="2"/>
        <w:rPr>
          <w:rFonts w:ascii="Helvetica" w:hAnsi="Helvetica" w:cs="Helvetica"/>
          <w:color w:val="576366"/>
          <w:sz w:val="21"/>
          <w:szCs w:val="21"/>
          <w:shd w:val="clear" w:color="auto" w:fill="FFFFFF"/>
        </w:rPr>
      </w:pPr>
    </w:p>
    <w:p w14:paraId="5FF091EC" w14:textId="77777777" w:rsidR="004D6BC5" w:rsidRDefault="004D6BC5" w:rsidP="00011606">
      <w:pPr>
        <w:shd w:val="clear" w:color="auto" w:fill="FFFFFF"/>
        <w:spacing w:after="300"/>
        <w:textAlignment w:val="baseline"/>
        <w:outlineLvl w:val="2"/>
        <w:rPr>
          <w:rFonts w:ascii="Helvetica" w:hAnsi="Helvetica" w:cs="Helvetica"/>
          <w:color w:val="576366"/>
          <w:sz w:val="21"/>
          <w:szCs w:val="21"/>
          <w:shd w:val="clear" w:color="auto" w:fill="FFFFFF"/>
        </w:rPr>
      </w:pPr>
      <w:r>
        <w:rPr>
          <w:rFonts w:ascii="Helvetica" w:hAnsi="Helvetica" w:cs="Helvetica"/>
          <w:color w:val="576366"/>
          <w:sz w:val="21"/>
          <w:szCs w:val="21"/>
          <w:shd w:val="clear" w:color="auto" w:fill="FFFFFF"/>
        </w:rPr>
        <w:t>Tables should only be used for displaying tabular data and not for positioning images and text, because that can now be done with CSS.</w:t>
      </w:r>
    </w:p>
    <w:p w14:paraId="2B1AEF11" w14:textId="77777777" w:rsidR="004D6BC5" w:rsidRDefault="004D6BC5" w:rsidP="00011606">
      <w:pPr>
        <w:shd w:val="clear" w:color="auto" w:fill="FFFFFF"/>
        <w:spacing w:after="300"/>
        <w:textAlignment w:val="baseline"/>
        <w:outlineLvl w:val="2"/>
        <w:rPr>
          <w:rFonts w:ascii="Helvetica" w:hAnsi="Helvetica" w:cs="Helvetica"/>
          <w:color w:val="576366"/>
          <w:sz w:val="21"/>
          <w:szCs w:val="21"/>
          <w:shd w:val="clear" w:color="auto" w:fill="FFFFFF"/>
        </w:rPr>
      </w:pPr>
    </w:p>
    <w:p w14:paraId="43521AF8" w14:textId="77777777" w:rsidR="004D6BC5" w:rsidRPr="004D6BC5" w:rsidRDefault="004D6BC5" w:rsidP="004D6BC5">
      <w:pPr>
        <w:shd w:val="clear" w:color="auto" w:fill="FFFFFF"/>
        <w:spacing w:after="225"/>
        <w:textAlignment w:val="baseline"/>
        <w:outlineLvl w:val="3"/>
        <w:rPr>
          <w:rFonts w:ascii="Helvetica" w:eastAsia="Times New Roman" w:hAnsi="Helvetica" w:cs="Helvetica"/>
          <w:color w:val="2D3339"/>
          <w:sz w:val="21"/>
          <w:szCs w:val="21"/>
        </w:rPr>
      </w:pPr>
      <w:r w:rsidRPr="004D6BC5">
        <w:rPr>
          <w:rFonts w:ascii="Helvetica" w:eastAsia="Times New Roman" w:hAnsi="Helvetica" w:cs="Helvetica"/>
          <w:color w:val="2D3339"/>
          <w:sz w:val="21"/>
          <w:szCs w:val="21"/>
        </w:rPr>
        <w:t>Resources</w:t>
      </w:r>
    </w:p>
    <w:p w14:paraId="3FE173FC" w14:textId="77777777" w:rsidR="004D6BC5" w:rsidRPr="004D6BC5" w:rsidRDefault="004D6BC5" w:rsidP="004D6BC5">
      <w:pPr>
        <w:shd w:val="clear" w:color="auto" w:fill="FFFFFF"/>
        <w:spacing w:after="225"/>
        <w:textAlignment w:val="baseline"/>
        <w:rPr>
          <w:rFonts w:ascii="Helvetica" w:eastAsia="Times New Roman" w:hAnsi="Helvetica" w:cs="Helvetica"/>
          <w:color w:val="576366"/>
          <w:sz w:val="21"/>
          <w:szCs w:val="21"/>
        </w:rPr>
      </w:pPr>
      <w:r w:rsidRPr="004D6BC5">
        <w:rPr>
          <w:rFonts w:ascii="Helvetica" w:eastAsia="Times New Roman" w:hAnsi="Helvetica" w:cs="Helvetica"/>
          <w:color w:val="576366"/>
          <w:sz w:val="21"/>
          <w:szCs w:val="21"/>
        </w:rPr>
        <w:t>If you'd like to learn more about tables, be sure to read the </w:t>
      </w:r>
      <w:hyperlink r:id="rId9" w:tgtFrame="_blank" w:history="1">
        <w:r w:rsidRPr="004D6BC5">
          <w:rPr>
            <w:rFonts w:ascii="Helvetica" w:eastAsia="Times New Roman" w:hAnsi="Helvetica" w:cs="Helvetica"/>
            <w:color w:val="3F8ABF"/>
            <w:sz w:val="21"/>
            <w:szCs w:val="21"/>
            <w:u w:val="single"/>
          </w:rPr>
          <w:t>Mozilla Developer Network documentation for the &lt;table&gt; element</w:t>
        </w:r>
      </w:hyperlink>
      <w:r w:rsidRPr="004D6BC5">
        <w:rPr>
          <w:rFonts w:ascii="Helvetica" w:eastAsia="Times New Roman" w:hAnsi="Helvetica" w:cs="Helvetica"/>
          <w:color w:val="576366"/>
          <w:sz w:val="21"/>
          <w:szCs w:val="21"/>
        </w:rPr>
        <w:t> and other elements that relate to tables.</w:t>
      </w:r>
    </w:p>
    <w:p w14:paraId="472B66DC" w14:textId="77777777" w:rsidR="004D6BC5" w:rsidRDefault="004D6BC5" w:rsidP="00011606">
      <w:pPr>
        <w:shd w:val="clear" w:color="auto" w:fill="FFFFFF"/>
        <w:spacing w:after="300"/>
        <w:textAlignment w:val="baseline"/>
        <w:outlineLvl w:val="2"/>
        <w:rPr>
          <w:rFonts w:ascii="Helvetica" w:hAnsi="Helvetica" w:cs="Helvetica"/>
          <w:color w:val="576366"/>
          <w:sz w:val="21"/>
          <w:szCs w:val="21"/>
          <w:shd w:val="clear" w:color="auto" w:fill="FFFFFF"/>
        </w:rPr>
      </w:pPr>
    </w:p>
    <w:p w14:paraId="6715D75E" w14:textId="77777777" w:rsidR="004D6BC5" w:rsidRDefault="004D6BC5" w:rsidP="00011606">
      <w:pPr>
        <w:shd w:val="clear" w:color="auto" w:fill="FFFFFF"/>
        <w:spacing w:after="300"/>
        <w:textAlignment w:val="baseline"/>
        <w:outlineLvl w:val="2"/>
        <w:rPr>
          <w:rFonts w:ascii="Helvetica" w:hAnsi="Helvetica" w:cs="Helvetica"/>
          <w:color w:val="576366"/>
          <w:sz w:val="21"/>
          <w:szCs w:val="21"/>
          <w:shd w:val="clear" w:color="auto" w:fill="FFFFFF"/>
        </w:rPr>
      </w:pPr>
    </w:p>
    <w:p w14:paraId="4BF41BFF" w14:textId="77777777" w:rsidR="004D6BC5" w:rsidRPr="00011606" w:rsidRDefault="004D6BC5" w:rsidP="00011606">
      <w:pPr>
        <w:shd w:val="clear" w:color="auto" w:fill="FFFFFF"/>
        <w:spacing w:after="300"/>
        <w:textAlignment w:val="baseline"/>
        <w:outlineLvl w:val="2"/>
        <w:rPr>
          <w:rFonts w:ascii="Helvetica" w:hAnsi="Helvetica" w:cs="Helvetica"/>
          <w:color w:val="576366"/>
          <w:sz w:val="21"/>
          <w:szCs w:val="21"/>
          <w:shd w:val="clear" w:color="auto" w:fill="FFFFFF"/>
        </w:rPr>
      </w:pPr>
    </w:p>
    <w:p w14:paraId="6EE2E039" w14:textId="77777777" w:rsidR="00A9204E" w:rsidRDefault="00A9204E"/>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FE572D7"/>
    <w:multiLevelType w:val="multilevel"/>
    <w:tmpl w:val="F756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87A37C5"/>
    <w:multiLevelType w:val="multilevel"/>
    <w:tmpl w:val="8594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16B1225"/>
    <w:multiLevelType w:val="multilevel"/>
    <w:tmpl w:val="A194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E8045F"/>
    <w:multiLevelType w:val="multilevel"/>
    <w:tmpl w:val="DDC8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7E11223"/>
    <w:multiLevelType w:val="multilevel"/>
    <w:tmpl w:val="D832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09F76B3"/>
    <w:multiLevelType w:val="multilevel"/>
    <w:tmpl w:val="10F6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2"/>
  </w:num>
  <w:num w:numId="3">
    <w:abstractNumId w:val="10"/>
  </w:num>
  <w:num w:numId="4">
    <w:abstractNumId w:val="27"/>
  </w:num>
  <w:num w:numId="5">
    <w:abstractNumId w:val="14"/>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5"/>
  </w:num>
  <w:num w:numId="21">
    <w:abstractNumId w:val="21"/>
  </w:num>
  <w:num w:numId="22">
    <w:abstractNumId w:val="11"/>
  </w:num>
  <w:num w:numId="23">
    <w:abstractNumId w:val="28"/>
  </w:num>
  <w:num w:numId="24">
    <w:abstractNumId w:val="26"/>
  </w:num>
  <w:num w:numId="25">
    <w:abstractNumId w:val="19"/>
  </w:num>
  <w:num w:numId="26">
    <w:abstractNumId w:val="13"/>
  </w:num>
  <w:num w:numId="27">
    <w:abstractNumId w:val="23"/>
  </w:num>
  <w:num w:numId="28">
    <w:abstractNumId w:val="15"/>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606"/>
    <w:rsid w:val="00011606"/>
    <w:rsid w:val="004D6BC5"/>
    <w:rsid w:val="00645252"/>
    <w:rsid w:val="006C7CF8"/>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CB56"/>
  <w15:chartTrackingRefBased/>
  <w15:docId w15:val="{D2AA8893-61AC-4841-93FF-06C12FD2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01160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94189">
      <w:bodyDiv w:val="1"/>
      <w:marLeft w:val="0"/>
      <w:marRight w:val="0"/>
      <w:marTop w:val="0"/>
      <w:marBottom w:val="0"/>
      <w:divBdr>
        <w:top w:val="none" w:sz="0" w:space="0" w:color="auto"/>
        <w:left w:val="none" w:sz="0" w:space="0" w:color="auto"/>
        <w:bottom w:val="none" w:sz="0" w:space="0" w:color="auto"/>
        <w:right w:val="none" w:sz="0" w:space="0" w:color="auto"/>
      </w:divBdr>
    </w:div>
    <w:div w:id="294064135">
      <w:bodyDiv w:val="1"/>
      <w:marLeft w:val="0"/>
      <w:marRight w:val="0"/>
      <w:marTop w:val="0"/>
      <w:marBottom w:val="0"/>
      <w:divBdr>
        <w:top w:val="none" w:sz="0" w:space="0" w:color="auto"/>
        <w:left w:val="none" w:sz="0" w:space="0" w:color="auto"/>
        <w:bottom w:val="none" w:sz="0" w:space="0" w:color="auto"/>
        <w:right w:val="none" w:sz="0" w:space="0" w:color="auto"/>
      </w:divBdr>
    </w:div>
    <w:div w:id="362294975">
      <w:bodyDiv w:val="1"/>
      <w:marLeft w:val="0"/>
      <w:marRight w:val="0"/>
      <w:marTop w:val="0"/>
      <w:marBottom w:val="0"/>
      <w:divBdr>
        <w:top w:val="none" w:sz="0" w:space="0" w:color="auto"/>
        <w:left w:val="none" w:sz="0" w:space="0" w:color="auto"/>
        <w:bottom w:val="none" w:sz="0" w:space="0" w:color="auto"/>
        <w:right w:val="none" w:sz="0" w:space="0" w:color="auto"/>
      </w:divBdr>
    </w:div>
    <w:div w:id="523246866">
      <w:bodyDiv w:val="1"/>
      <w:marLeft w:val="0"/>
      <w:marRight w:val="0"/>
      <w:marTop w:val="0"/>
      <w:marBottom w:val="0"/>
      <w:divBdr>
        <w:top w:val="none" w:sz="0" w:space="0" w:color="auto"/>
        <w:left w:val="none" w:sz="0" w:space="0" w:color="auto"/>
        <w:bottom w:val="none" w:sz="0" w:space="0" w:color="auto"/>
        <w:right w:val="none" w:sz="0" w:space="0" w:color="auto"/>
      </w:divBdr>
    </w:div>
    <w:div w:id="802889559">
      <w:bodyDiv w:val="1"/>
      <w:marLeft w:val="0"/>
      <w:marRight w:val="0"/>
      <w:marTop w:val="0"/>
      <w:marBottom w:val="0"/>
      <w:divBdr>
        <w:top w:val="none" w:sz="0" w:space="0" w:color="auto"/>
        <w:left w:val="none" w:sz="0" w:space="0" w:color="auto"/>
        <w:bottom w:val="none" w:sz="0" w:space="0" w:color="auto"/>
        <w:right w:val="none" w:sz="0" w:space="0" w:color="auto"/>
      </w:divBdr>
    </w:div>
    <w:div w:id="809442815">
      <w:bodyDiv w:val="1"/>
      <w:marLeft w:val="0"/>
      <w:marRight w:val="0"/>
      <w:marTop w:val="0"/>
      <w:marBottom w:val="0"/>
      <w:divBdr>
        <w:top w:val="none" w:sz="0" w:space="0" w:color="auto"/>
        <w:left w:val="none" w:sz="0" w:space="0" w:color="auto"/>
        <w:bottom w:val="none" w:sz="0" w:space="0" w:color="auto"/>
        <w:right w:val="none" w:sz="0" w:space="0" w:color="auto"/>
      </w:divBdr>
    </w:div>
    <w:div w:id="847326045">
      <w:bodyDiv w:val="1"/>
      <w:marLeft w:val="0"/>
      <w:marRight w:val="0"/>
      <w:marTop w:val="0"/>
      <w:marBottom w:val="0"/>
      <w:divBdr>
        <w:top w:val="none" w:sz="0" w:space="0" w:color="auto"/>
        <w:left w:val="none" w:sz="0" w:space="0" w:color="auto"/>
        <w:bottom w:val="none" w:sz="0" w:space="0" w:color="auto"/>
        <w:right w:val="none" w:sz="0" w:space="0" w:color="auto"/>
      </w:divBdr>
    </w:div>
    <w:div w:id="953055316">
      <w:bodyDiv w:val="1"/>
      <w:marLeft w:val="0"/>
      <w:marRight w:val="0"/>
      <w:marTop w:val="0"/>
      <w:marBottom w:val="0"/>
      <w:divBdr>
        <w:top w:val="none" w:sz="0" w:space="0" w:color="auto"/>
        <w:left w:val="none" w:sz="0" w:space="0" w:color="auto"/>
        <w:bottom w:val="none" w:sz="0" w:space="0" w:color="auto"/>
        <w:right w:val="none" w:sz="0" w:space="0" w:color="auto"/>
      </w:divBdr>
    </w:div>
    <w:div w:id="1076631216">
      <w:bodyDiv w:val="1"/>
      <w:marLeft w:val="0"/>
      <w:marRight w:val="0"/>
      <w:marTop w:val="0"/>
      <w:marBottom w:val="0"/>
      <w:divBdr>
        <w:top w:val="none" w:sz="0" w:space="0" w:color="auto"/>
        <w:left w:val="none" w:sz="0" w:space="0" w:color="auto"/>
        <w:bottom w:val="none" w:sz="0" w:space="0" w:color="auto"/>
        <w:right w:val="none" w:sz="0" w:space="0" w:color="auto"/>
      </w:divBdr>
    </w:div>
    <w:div w:id="1187526436">
      <w:bodyDiv w:val="1"/>
      <w:marLeft w:val="0"/>
      <w:marRight w:val="0"/>
      <w:marTop w:val="0"/>
      <w:marBottom w:val="0"/>
      <w:divBdr>
        <w:top w:val="none" w:sz="0" w:space="0" w:color="auto"/>
        <w:left w:val="none" w:sz="0" w:space="0" w:color="auto"/>
        <w:bottom w:val="none" w:sz="0" w:space="0" w:color="auto"/>
        <w:right w:val="none" w:sz="0" w:space="0" w:color="auto"/>
      </w:divBdr>
    </w:div>
    <w:div w:id="1252351078">
      <w:bodyDiv w:val="1"/>
      <w:marLeft w:val="0"/>
      <w:marRight w:val="0"/>
      <w:marTop w:val="0"/>
      <w:marBottom w:val="0"/>
      <w:divBdr>
        <w:top w:val="none" w:sz="0" w:space="0" w:color="auto"/>
        <w:left w:val="none" w:sz="0" w:space="0" w:color="auto"/>
        <w:bottom w:val="none" w:sz="0" w:space="0" w:color="auto"/>
        <w:right w:val="none" w:sz="0" w:space="0" w:color="auto"/>
      </w:divBdr>
    </w:div>
    <w:div w:id="1252811800">
      <w:bodyDiv w:val="1"/>
      <w:marLeft w:val="0"/>
      <w:marRight w:val="0"/>
      <w:marTop w:val="0"/>
      <w:marBottom w:val="0"/>
      <w:divBdr>
        <w:top w:val="none" w:sz="0" w:space="0" w:color="auto"/>
        <w:left w:val="none" w:sz="0" w:space="0" w:color="auto"/>
        <w:bottom w:val="none" w:sz="0" w:space="0" w:color="auto"/>
        <w:right w:val="none" w:sz="0" w:space="0" w:color="auto"/>
      </w:divBdr>
    </w:div>
    <w:div w:id="1259217449">
      <w:bodyDiv w:val="1"/>
      <w:marLeft w:val="0"/>
      <w:marRight w:val="0"/>
      <w:marTop w:val="0"/>
      <w:marBottom w:val="0"/>
      <w:divBdr>
        <w:top w:val="none" w:sz="0" w:space="0" w:color="auto"/>
        <w:left w:val="none" w:sz="0" w:space="0" w:color="auto"/>
        <w:bottom w:val="none" w:sz="0" w:space="0" w:color="auto"/>
        <w:right w:val="none" w:sz="0" w:space="0" w:color="auto"/>
      </w:divBdr>
    </w:div>
    <w:div w:id="1347899246">
      <w:bodyDiv w:val="1"/>
      <w:marLeft w:val="0"/>
      <w:marRight w:val="0"/>
      <w:marTop w:val="0"/>
      <w:marBottom w:val="0"/>
      <w:divBdr>
        <w:top w:val="none" w:sz="0" w:space="0" w:color="auto"/>
        <w:left w:val="none" w:sz="0" w:space="0" w:color="auto"/>
        <w:bottom w:val="none" w:sz="0" w:space="0" w:color="auto"/>
        <w:right w:val="none" w:sz="0" w:space="0" w:color="auto"/>
      </w:divBdr>
    </w:div>
    <w:div w:id="1619990012">
      <w:bodyDiv w:val="1"/>
      <w:marLeft w:val="0"/>
      <w:marRight w:val="0"/>
      <w:marTop w:val="0"/>
      <w:marBottom w:val="0"/>
      <w:divBdr>
        <w:top w:val="none" w:sz="0" w:space="0" w:color="auto"/>
        <w:left w:val="none" w:sz="0" w:space="0" w:color="auto"/>
        <w:bottom w:val="none" w:sz="0" w:space="0" w:color="auto"/>
        <w:right w:val="none" w:sz="0" w:space="0" w:color="auto"/>
      </w:divBdr>
    </w:div>
    <w:div w:id="1809474805">
      <w:bodyDiv w:val="1"/>
      <w:marLeft w:val="0"/>
      <w:marRight w:val="0"/>
      <w:marTop w:val="0"/>
      <w:marBottom w:val="0"/>
      <w:divBdr>
        <w:top w:val="none" w:sz="0" w:space="0" w:color="auto"/>
        <w:left w:val="none" w:sz="0" w:space="0" w:color="auto"/>
        <w:bottom w:val="none" w:sz="0" w:space="0" w:color="auto"/>
        <w:right w:val="none" w:sz="0" w:space="0" w:color="auto"/>
      </w:divBdr>
    </w:div>
    <w:div w:id="1825851027">
      <w:bodyDiv w:val="1"/>
      <w:marLeft w:val="0"/>
      <w:marRight w:val="0"/>
      <w:marTop w:val="0"/>
      <w:marBottom w:val="0"/>
      <w:divBdr>
        <w:top w:val="none" w:sz="0" w:space="0" w:color="auto"/>
        <w:left w:val="none" w:sz="0" w:space="0" w:color="auto"/>
        <w:bottom w:val="none" w:sz="0" w:space="0" w:color="auto"/>
        <w:right w:val="none" w:sz="0" w:space="0" w:color="auto"/>
      </w:divBdr>
    </w:div>
    <w:div w:id="202528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tabl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HTML/Element/tab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4873beb7-5857-4685-be1f-d57550cc96cc"/>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347</TotalTime>
  <Pages>4</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Cook</dc:creator>
  <cp:keywords/>
  <dc:description/>
  <cp:lastModifiedBy>Mike Cook</cp:lastModifiedBy>
  <cp:revision>1</cp:revision>
  <dcterms:created xsi:type="dcterms:W3CDTF">2019-02-07T00:45:00Z</dcterms:created>
  <dcterms:modified xsi:type="dcterms:W3CDTF">2019-02-07T06:33:00Z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